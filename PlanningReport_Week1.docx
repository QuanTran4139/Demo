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tabs>
          <w:tab w:val="left" w:pos="2410"/>
        </w:tabs>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r>
        <w:rPr>
          <w:lang w:val="en-GB" w:eastAsia="en-GB"/>
        </w:rPr>
        <mc:AlternateContent>
          <mc:Choice Requires="wps">
            <w:drawing>
              <wp:anchor distT="0" distB="0" distL="114300" distR="114300" simplePos="0" relativeHeight="251659264" behindDoc="0" locked="0" layoutInCell="1" allowOverlap="1">
                <wp:simplePos x="0" y="0"/>
                <wp:positionH relativeFrom="column">
                  <wp:posOffset>997585</wp:posOffset>
                </wp:positionH>
                <wp:positionV relativeFrom="paragraph">
                  <wp:posOffset>19685</wp:posOffset>
                </wp:positionV>
                <wp:extent cx="4243070" cy="2424430"/>
                <wp:effectExtent l="12700" t="13335" r="11430" b="10160"/>
                <wp:wrapNone/>
                <wp:docPr id="16" name="Rectangle 16"/>
                <wp:cNvGraphicFramePr/>
                <a:graphic xmlns:a="http://schemas.openxmlformats.org/drawingml/2006/main">
                  <a:graphicData uri="http://schemas.microsoft.com/office/word/2010/wordprocessingShape">
                    <wps:wsp>
                      <wps:cNvSpPr>
                        <a:spLocks noChangeArrowheads="1"/>
                      </wps:cNvSpPr>
                      <wps:spPr bwMode="auto">
                        <a:xfrm>
                          <a:off x="0" y="0"/>
                          <a:ext cx="4243070" cy="2424430"/>
                        </a:xfrm>
                        <a:prstGeom prst="rect">
                          <a:avLst/>
                        </a:prstGeom>
                        <a:noFill/>
                        <a:ln w="9360" cap="sq">
                          <a:solidFill>
                            <a:srgbClr val="000000"/>
                          </a:solidFill>
                          <a:round/>
                        </a:ln>
                        <a:effectLst/>
                      </wps:spPr>
                      <wps:bodyPr rot="0" vert="horz" wrap="none" lIns="91440" tIns="45720" rIns="91440" bIns="45720" anchor="ctr" anchorCtr="0" upright="1">
                        <a:noAutofit/>
                      </wps:bodyPr>
                    </wps:wsp>
                  </a:graphicData>
                </a:graphic>
              </wp:anchor>
            </w:drawing>
          </mc:Choice>
          <mc:Fallback>
            <w:pict>
              <v:rect id="Rectangle 16" o:spid="_x0000_s1026" o:spt="1" style="position:absolute;left:0pt;margin-left:78.55pt;margin-top:1.55pt;height:190.9pt;width:334.1pt;mso-wrap-style:none;z-index:251659264;v-text-anchor:middle;mso-width-relative:page;mso-height-relative:page;" filled="f" stroked="t" coordsize="21600,21600" o:gfxdata="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IiINNkAAAAJAQAADwAAAAAAAAABACAAAAAiAAAAZHJzL2Rvd25yZXYueG1sUEsBAhQAFAAA&#10;AAgAh07iQPnRs7onAgAAVgQAAA4AAAAAAAAAAQAgAAAAKAEAAGRycy9lMm9Eb2MueG1sUEsFBgAA&#10;AAAGAAYAWQEAAMEFAAAAAA==&#10;">
                <v:fill on="f" focussize="0,0"/>
                <v:stroke weight="0.737007874015748pt" color="#000000" joinstyle="round" endcap="square"/>
                <v:imagedata o:title=""/>
                <o:lock v:ext="edit" aspectratio="f"/>
              </v:rect>
            </w:pict>
          </mc:Fallback>
        </mc:AlternateContent>
      </w:r>
    </w:p>
    <w:p>
      <w:pPr>
        <w:tabs>
          <w:tab w:val="left" w:pos="2410"/>
        </w:tabs>
        <w:jc w:val="center"/>
        <w:rPr>
          <w:b/>
          <w:sz w:val="28"/>
          <w:szCs w:val="28"/>
          <w:lang w:val="vi-VN" w:eastAsia="ar-SA"/>
        </w:rPr>
      </w:pPr>
      <w:r>
        <w:rPr>
          <w:b/>
          <w:bCs/>
          <w:sz w:val="36"/>
          <w:szCs w:val="36"/>
          <w:lang w:val="vi-VN" w:eastAsia="ar-SA"/>
        </w:rPr>
        <w:t>E-book-reader Web-app</w:t>
      </w:r>
    </w:p>
    <w:p>
      <w:pPr>
        <w:tabs>
          <w:tab w:val="left" w:pos="2410"/>
        </w:tabs>
        <w:jc w:val="center"/>
        <w:rPr>
          <w:b/>
          <w:bCs/>
          <w:sz w:val="36"/>
          <w:szCs w:val="36"/>
          <w:lang w:eastAsia="ar-SA"/>
        </w:rPr>
      </w:pPr>
    </w:p>
    <w:p>
      <w:pPr>
        <w:tabs>
          <w:tab w:val="left" w:pos="2410"/>
        </w:tabs>
        <w:jc w:val="center"/>
        <w:rPr>
          <w:u w:val="single"/>
          <w:lang w:eastAsia="ar-SA"/>
        </w:rPr>
      </w:pPr>
      <w:r>
        <w:rPr>
          <w:b/>
          <w:bCs/>
          <w:sz w:val="36"/>
          <w:szCs w:val="36"/>
          <w:lang w:val="vi-VN" w:eastAsia="ar-SA"/>
        </w:rPr>
        <w:t xml:space="preserve">Project                                                    </w:t>
      </w:r>
      <w:r>
        <w:rPr>
          <w:b/>
          <w:bCs/>
          <w:sz w:val="36"/>
          <w:szCs w:val="36"/>
          <w:lang w:eastAsia="ar-SA"/>
        </w:rPr>
        <w:t xml:space="preserve">                                                 </w:t>
      </w:r>
      <w:r>
        <w:rPr>
          <w:b/>
          <w:bCs/>
          <w:sz w:val="36"/>
          <w:szCs w:val="36"/>
          <w:lang w:val="vi-VN" w:eastAsia="ar-SA"/>
        </w:rPr>
        <w:t>Planning</w:t>
      </w:r>
      <w:r>
        <w:rPr>
          <w:b/>
          <w:bCs/>
          <w:sz w:val="36"/>
          <w:szCs w:val="36"/>
          <w:lang w:eastAsia="ar-SA"/>
        </w:rPr>
        <w:t xml:space="preserve"> Report</w:t>
      </w:r>
    </w:p>
    <w:p>
      <w:pPr>
        <w:tabs>
          <w:tab w:val="left" w:pos="2410"/>
        </w:tabs>
        <w:jc w:val="center"/>
        <w:rPr>
          <w:u w:val="single"/>
          <w:lang w:eastAsia="ar-SA"/>
        </w:rPr>
      </w:pPr>
    </w:p>
    <w:p>
      <w:pPr>
        <w:tabs>
          <w:tab w:val="left" w:pos="2410"/>
        </w:tabs>
        <w:jc w:val="center"/>
        <w:rPr>
          <w:lang w:val="vi-VN" w:eastAsia="ar-SA"/>
        </w:rPr>
      </w:pPr>
      <w:r>
        <w:rPr>
          <w:lang w:eastAsia="ar-SA"/>
        </w:rPr>
        <w:t xml:space="preserve">Team </w:t>
      </w:r>
      <w:r>
        <w:rPr>
          <w:lang w:val="vi-VN" w:eastAsia="ar-SA"/>
        </w:rPr>
        <w:t>3</w:t>
      </w:r>
    </w:p>
    <w:p>
      <w:pPr>
        <w:tabs>
          <w:tab w:val="left" w:pos="2410"/>
        </w:tabs>
        <w:jc w:val="center"/>
        <w:rPr>
          <w:lang w:eastAsia="ar-SA"/>
        </w:rPr>
      </w:pPr>
      <w:r>
        <w:rPr>
          <w:lang w:val="vi-VN" w:eastAsia="ar-SA"/>
        </w:rPr>
        <w:t>Project: E-book-reader Web-app</w:t>
      </w:r>
      <w:r>
        <w:rPr>
          <w:lang w:eastAsia="ar-SA"/>
        </w:rPr>
        <w:t xml:space="preserve"> </w:t>
      </w:r>
    </w:p>
    <w:p>
      <w:pPr>
        <w:tabs>
          <w:tab w:val="left" w:pos="2410"/>
        </w:tabs>
        <w:jc w:val="center"/>
        <w:rPr>
          <w:lang w:eastAsia="ar-SA"/>
        </w:rPr>
      </w:pPr>
      <w:r>
        <w:rPr>
          <w:lang w:val="vi-VN" w:eastAsia="ar-SA"/>
        </w:rPr>
        <w:t>Winter</w:t>
      </w:r>
      <w:r>
        <w:rPr>
          <w:lang w:eastAsia="ar-SA"/>
        </w:rPr>
        <w:t xml:space="preserve"> Semester</w:t>
      </w:r>
    </w:p>
    <w:p>
      <w:pPr>
        <w:tabs>
          <w:tab w:val="left" w:pos="2410"/>
        </w:tabs>
        <w:jc w:val="center"/>
        <w:rPr>
          <w:lang w:val="vi-VN" w:eastAsia="ar-SA"/>
        </w:rPr>
      </w:pPr>
      <w:r>
        <w:rPr>
          <w:lang w:val="vi-VN" w:eastAsia="ar-SA"/>
        </w:rPr>
        <w:t>Vietnamese-German University</w:t>
      </w:r>
    </w:p>
    <w:p>
      <w:pPr>
        <w:tabs>
          <w:tab w:val="left" w:pos="2410"/>
        </w:tabs>
        <w:jc w:val="center"/>
        <w:rPr>
          <w:sz w:val="16"/>
          <w:szCs w:val="20"/>
          <w:lang w:eastAsia="ar-SA"/>
        </w:rPr>
      </w:pPr>
      <w:r>
        <w:rPr>
          <w:lang w:val="vi-VN" w:eastAsia="ar-SA"/>
        </w:rPr>
        <w:t>27</w:t>
      </w:r>
      <w:r>
        <w:rPr>
          <w:vertAlign w:val="superscript"/>
          <w:lang w:eastAsia="ar-SA"/>
        </w:rPr>
        <w:t>th</w:t>
      </w:r>
      <w:r>
        <w:rPr>
          <w:lang w:eastAsia="ar-SA"/>
        </w:rPr>
        <w:t xml:space="preserve"> </w:t>
      </w:r>
      <w:r>
        <w:rPr>
          <w:lang w:val="vi-VN" w:eastAsia="ar-SA"/>
        </w:rPr>
        <w:t>September</w:t>
      </w:r>
      <w:r>
        <w:rPr>
          <w:lang w:eastAsia="ar-SA"/>
        </w:rPr>
        <w:t xml:space="preserve"> 2021</w:t>
      </w: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16"/>
          <w:szCs w:val="20"/>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rPr>
          <w:lang w:eastAsia="ar-SA"/>
        </w:rPr>
      </w:pPr>
    </w:p>
    <w:p>
      <w:pPr>
        <w:tabs>
          <w:tab w:val="left" w:pos="2410"/>
        </w:tabs>
        <w:jc w:val="center"/>
        <w:rPr>
          <w:lang w:eastAsia="ar-SA"/>
        </w:rPr>
      </w:pPr>
    </w:p>
    <w:p>
      <w:pPr>
        <w:tabs>
          <w:tab w:val="left" w:pos="2410"/>
        </w:tabs>
        <w:jc w:val="center"/>
        <w:rPr>
          <w:lang w:eastAsia="ar-SA"/>
        </w:rPr>
      </w:pPr>
      <w:r>
        <w:rPr>
          <w:lang w:val="en-GB" w:eastAsia="en-GB"/>
        </w:rPr>
        <w:drawing>
          <wp:anchor distT="0" distB="0" distL="114300" distR="114300" simplePos="0" relativeHeight="251660288" behindDoc="1" locked="0" layoutInCell="1" allowOverlap="1">
            <wp:simplePos x="0" y="0"/>
            <wp:positionH relativeFrom="margin">
              <wp:posOffset>6913880</wp:posOffset>
            </wp:positionH>
            <wp:positionV relativeFrom="paragraph">
              <wp:posOffset>79144495</wp:posOffset>
            </wp:positionV>
            <wp:extent cx="7767320" cy="234696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67320" cy="2346960"/>
                    </a:xfrm>
                    <a:prstGeom prst="rect">
                      <a:avLst/>
                    </a:prstGeom>
                  </pic:spPr>
                </pic:pic>
              </a:graphicData>
            </a:graphic>
          </wp:anchor>
        </w:drawing>
      </w:r>
    </w:p>
    <w:p>
      <w:pPr>
        <w:tabs>
          <w:tab w:val="left" w:pos="2410"/>
        </w:tabs>
        <w:ind w:left="720"/>
        <w:jc w:val="center"/>
        <w:rPr>
          <w:i/>
          <w:iCs/>
          <w:lang w:eastAsia="ar-SA"/>
        </w:rPr>
      </w:pPr>
      <w:r>
        <w:rPr>
          <w:i/>
          <w:iCs/>
          <w:lang w:eastAsia="ar-SA"/>
        </w:rPr>
        <w:t>12 February 2021</w:t>
      </w:r>
    </w:p>
    <w:p>
      <w:pPr>
        <w:tabs>
          <w:tab w:val="left" w:pos="2410"/>
        </w:tabs>
        <w:ind w:left="720"/>
        <w:jc w:val="center"/>
        <w:rPr>
          <w:lang w:eastAsia="ar-SA"/>
        </w:rPr>
      </w:pPr>
    </w:p>
    <w:p>
      <w:pPr>
        <w:tabs>
          <w:tab w:val="left" w:pos="2410"/>
        </w:tabs>
        <w:ind w:left="720"/>
        <w:rPr>
          <w:lang w:eastAsia="ar-SA"/>
        </w:rPr>
      </w:pPr>
      <w:r>
        <w:rPr>
          <w:lang w:eastAsia="ar-SA"/>
        </w:rPr>
        <w:tab/>
      </w:r>
      <w:r>
        <w:rPr>
          <w:lang w:eastAsia="ar-SA"/>
        </w:rPr>
        <w:tab/>
      </w:r>
      <w:r>
        <w:rPr>
          <w:lang w:eastAsia="ar-SA"/>
        </w:rPr>
        <w:tab/>
      </w:r>
      <w:r>
        <w:rPr>
          <w:lang w:eastAsia="ar-SA"/>
        </w:rPr>
        <w:tab/>
      </w:r>
      <w:r>
        <w:rPr>
          <w:lang w:eastAsia="ar-SA"/>
        </w:rPr>
        <w:tab/>
      </w:r>
      <w:r>
        <w:rPr>
          <w:lang w:eastAsia="ar-SA"/>
        </w:rPr>
        <w:t xml:space="preserve">          </w:t>
      </w:r>
      <w:r>
        <w:rPr>
          <w:u w:val="single"/>
          <w:lang w:eastAsia="ar-SA"/>
        </w:rPr>
        <w:t>Long</w:t>
      </w:r>
      <w:r>
        <w:rPr>
          <w:lang w:eastAsia="ar-SA"/>
        </w:rPr>
        <w:t xml:space="preserve"> Tran Phan Phuc </w:t>
      </w:r>
    </w:p>
    <w:p>
      <w:pPr>
        <w:tabs>
          <w:tab w:val="left" w:pos="2410"/>
        </w:tabs>
        <w:ind w:left="720"/>
        <w:rPr>
          <w:lang w:val="vi-VN" w:eastAsia="ar-SA"/>
        </w:rPr>
      </w:pPr>
      <w:r>
        <w:rPr>
          <w:lang w:eastAsia="ar-SA"/>
        </w:rPr>
        <w:tab/>
      </w:r>
      <w:r>
        <w:rPr>
          <w:lang w:eastAsia="ar-SA"/>
        </w:rPr>
        <w:tab/>
      </w:r>
      <w:r>
        <w:rPr>
          <w:lang w:eastAsia="ar-SA"/>
        </w:rPr>
        <w:tab/>
      </w:r>
      <w:r>
        <w:rPr>
          <w:lang w:eastAsia="ar-SA"/>
        </w:rPr>
        <w:tab/>
      </w:r>
      <w:r>
        <w:rPr>
          <w:lang w:eastAsia="ar-SA"/>
        </w:rPr>
        <w:tab/>
      </w:r>
      <w:r>
        <w:rPr>
          <w:lang w:eastAsia="ar-SA"/>
        </w:rPr>
        <w:t xml:space="preserve">          Team </w:t>
      </w:r>
      <w:r>
        <w:rPr>
          <w:lang w:val="vi-VN" w:eastAsia="ar-SA"/>
        </w:rPr>
        <w:t>3</w:t>
      </w:r>
    </w:p>
    <w:p>
      <w:pPr>
        <w:tabs>
          <w:tab w:val="left" w:pos="2410"/>
        </w:tabs>
        <w:ind w:left="720"/>
        <w:rPr>
          <w:lang w:val="vi-VN" w:eastAsia="ar-SA"/>
        </w:rPr>
      </w:pPr>
      <w:r>
        <w:rPr>
          <w:lang w:eastAsia="ar-SA"/>
        </w:rPr>
        <w:tab/>
      </w:r>
      <w:r>
        <w:rPr>
          <w:lang w:eastAsia="ar-SA"/>
        </w:rPr>
        <w:tab/>
      </w:r>
      <w:r>
        <w:rPr>
          <w:lang w:eastAsia="ar-SA"/>
        </w:rPr>
        <w:tab/>
      </w:r>
      <w:r>
        <w:rPr>
          <w:lang w:eastAsia="ar-SA"/>
        </w:rPr>
        <w:tab/>
      </w:r>
      <w:r>
        <w:rPr>
          <w:lang w:eastAsia="ar-SA"/>
        </w:rPr>
        <w:tab/>
      </w:r>
      <w:r>
        <w:rPr>
          <w:lang w:eastAsia="ar-SA"/>
        </w:rPr>
        <w:t xml:space="preserve">          Class: </w:t>
      </w:r>
      <w:r>
        <w:rPr>
          <w:lang w:val="vi-VN" w:eastAsia="ar-SA"/>
        </w:rPr>
        <w:t>Project</w:t>
      </w:r>
    </w:p>
    <w:p>
      <w:pPr>
        <w:tabs>
          <w:tab w:val="left" w:pos="2410"/>
        </w:tabs>
        <w:ind w:left="720"/>
        <w:rPr>
          <w:lang w:val="vi-VN" w:eastAsia="ar-SA"/>
        </w:rPr>
      </w:pPr>
      <w:r>
        <w:rPr>
          <w:lang w:eastAsia="ar-SA"/>
        </w:rPr>
        <w:tab/>
      </w:r>
      <w:r>
        <w:rPr>
          <w:lang w:eastAsia="ar-SA"/>
        </w:rPr>
        <w:tab/>
      </w:r>
      <w:r>
        <w:rPr>
          <w:lang w:eastAsia="ar-SA"/>
        </w:rPr>
        <w:tab/>
      </w:r>
      <w:r>
        <w:rPr>
          <w:lang w:eastAsia="ar-SA"/>
        </w:rPr>
        <w:tab/>
      </w:r>
      <w:r>
        <w:rPr>
          <w:lang w:eastAsia="ar-SA"/>
        </w:rPr>
        <w:tab/>
      </w:r>
      <w:r>
        <w:rPr>
          <w:lang w:eastAsia="ar-SA"/>
        </w:rPr>
        <w:t xml:space="preserve">          </w:t>
      </w:r>
      <w:r>
        <w:rPr>
          <w:lang w:val="vi-VN" w:eastAsia="ar-SA"/>
        </w:rPr>
        <w:t>Vietnamese-German University</w:t>
      </w:r>
    </w:p>
    <w:p>
      <w:pPr>
        <w:tabs>
          <w:tab w:val="left" w:pos="2410"/>
        </w:tabs>
        <w:ind w:left="720"/>
        <w:rPr>
          <w:lang w:eastAsia="ar-SA"/>
        </w:rPr>
      </w:pPr>
    </w:p>
    <w:p>
      <w:pPr>
        <w:tabs>
          <w:tab w:val="left" w:pos="2410"/>
        </w:tabs>
        <w:rPr>
          <w:lang w:val="vi-VN" w:eastAsia="ar-SA"/>
        </w:rPr>
      </w:pPr>
      <w:r>
        <w:rPr>
          <w:lang w:eastAsia="ar-SA"/>
        </w:rPr>
        <w:t xml:space="preserve">Prof. </w:t>
      </w:r>
      <w:r>
        <w:rPr>
          <w:lang w:val="vi-VN" w:eastAsia="ar-SA"/>
        </w:rPr>
        <w:t>Manuel Clavel</w:t>
      </w:r>
    </w:p>
    <w:p>
      <w:pPr>
        <w:snapToGrid w:val="0"/>
      </w:pPr>
      <w:r>
        <w:rPr>
          <w:lang w:eastAsia="ar-SA"/>
        </w:rPr>
        <w:t>Frankfurt University of Applied Sciences</w:t>
      </w:r>
      <w:r>
        <w:t xml:space="preserve"> </w:t>
      </w:r>
    </w:p>
    <w:p>
      <w:pPr>
        <w:tabs>
          <w:tab w:val="left" w:pos="2410"/>
        </w:tabs>
        <w:rPr>
          <w:lang w:val="de-DE" w:eastAsia="ar-SA"/>
        </w:rPr>
      </w:pPr>
    </w:p>
    <w:p>
      <w:pPr>
        <w:tabs>
          <w:tab w:val="left" w:pos="2410"/>
        </w:tabs>
        <w:rPr>
          <w:i/>
          <w:iCs/>
          <w:lang w:val="de-DE" w:eastAsia="ar-SA"/>
        </w:rPr>
      </w:pPr>
      <w:r>
        <w:rPr>
          <w:lang w:val="de-DE" w:eastAsia="ar-SA"/>
        </w:rPr>
        <w:t xml:space="preserve">Dear Prof. </w:t>
      </w:r>
      <w:r>
        <w:rPr>
          <w:lang w:val="vi-VN" w:eastAsia="ar-SA"/>
        </w:rPr>
        <w:t>Manuel Clavel</w:t>
      </w:r>
      <w:r>
        <w:rPr>
          <w:lang w:val="de-DE" w:eastAsia="ar-SA"/>
        </w:rPr>
        <w:t>,</w:t>
      </w:r>
    </w:p>
    <w:p>
      <w:pPr>
        <w:tabs>
          <w:tab w:val="left" w:pos="2410"/>
        </w:tabs>
        <w:rPr>
          <w:i/>
          <w:iCs/>
          <w:lang w:val="de-DE" w:eastAsia="ar-SA"/>
        </w:rPr>
      </w:pPr>
    </w:p>
    <w:p>
      <w:pPr>
        <w:tabs>
          <w:tab w:val="left" w:pos="2410"/>
        </w:tabs>
        <w:rPr>
          <w:lang w:eastAsia="ar-SA"/>
        </w:rPr>
      </w:pPr>
      <w:r>
        <w:rPr>
          <w:lang w:eastAsia="ar-SA"/>
        </w:rPr>
        <w:t xml:space="preserve">Enclosed is our </w:t>
      </w:r>
      <w:r>
        <w:rPr>
          <w:lang w:val="vi-VN" w:eastAsia="ar-SA"/>
        </w:rPr>
        <w:t>Project Planning</w:t>
      </w:r>
      <w:r>
        <w:rPr>
          <w:lang w:eastAsia="ar-SA"/>
        </w:rPr>
        <w:t xml:space="preserve"> Report for our class project, </w:t>
      </w:r>
      <w:r>
        <w:rPr>
          <w:lang w:val="vi-VN" w:eastAsia="ar-SA"/>
        </w:rPr>
        <w:t>E-book-reader Web app</w:t>
      </w:r>
      <w:r>
        <w:rPr>
          <w:lang w:eastAsia="ar-SA"/>
        </w:rPr>
        <w:t>,</w:t>
      </w:r>
      <w:r>
        <w:rPr>
          <w:i/>
          <w:iCs/>
          <w:lang w:eastAsia="ar-SA"/>
        </w:rPr>
        <w:t xml:space="preserve"> </w:t>
      </w:r>
      <w:r>
        <w:rPr>
          <w:lang w:eastAsia="ar-SA"/>
        </w:rPr>
        <w:t xml:space="preserve">submitted to partially meet the requirements for </w:t>
      </w:r>
      <w:r>
        <w:rPr>
          <w:lang w:val="vi-VN" w:eastAsia="ar-SA"/>
        </w:rPr>
        <w:t>‘Project’</w:t>
      </w:r>
      <w:r>
        <w:rPr>
          <w:lang w:eastAsia="ar-SA"/>
        </w:rPr>
        <w:t xml:space="preserve"> Subject.</w:t>
      </w:r>
    </w:p>
    <w:p>
      <w:pPr>
        <w:tabs>
          <w:tab w:val="left" w:pos="2410"/>
        </w:tabs>
        <w:rPr>
          <w:lang w:eastAsia="ar-SA"/>
        </w:rPr>
      </w:pPr>
    </w:p>
    <w:p>
      <w:pPr>
        <w:tabs>
          <w:tab w:val="left" w:pos="2410"/>
        </w:tabs>
        <w:rPr>
          <w:lang w:eastAsia="ar-SA"/>
        </w:rPr>
      </w:pPr>
      <w:r>
        <w:rPr>
          <w:lang w:eastAsia="ar-SA"/>
        </w:rPr>
        <w:t>This Report discusses the context for the project, gives a detailed description of the project in terms of software design, and addresses the feasibility of the project.</w:t>
      </w:r>
    </w:p>
    <w:p>
      <w:pPr>
        <w:tabs>
          <w:tab w:val="left" w:pos="2410"/>
        </w:tabs>
        <w:rPr>
          <w:lang w:eastAsia="ar-SA"/>
        </w:rPr>
      </w:pPr>
    </w:p>
    <w:p>
      <w:pPr>
        <w:tabs>
          <w:tab w:val="left" w:pos="2410"/>
        </w:tabs>
        <w:rPr>
          <w:i/>
          <w:iCs/>
          <w:lang w:eastAsia="ar-SA"/>
        </w:rPr>
      </w:pPr>
      <w:r>
        <w:rPr>
          <w:lang w:eastAsia="ar-SA"/>
        </w:rPr>
        <w:t>I appreciate the time you are taking to review this Report and hope that it meets your approval. If you have any further questions, feel free to contact me by e-mail: long.tranphanphuc@stud.fra-uas.de.</w:t>
      </w:r>
    </w:p>
    <w:p>
      <w:pPr>
        <w:tabs>
          <w:tab w:val="left" w:pos="2410"/>
        </w:tabs>
        <w:ind w:left="5040"/>
        <w:rPr>
          <w:i/>
          <w:iCs/>
          <w:lang w:eastAsia="ar-SA"/>
        </w:rPr>
      </w:pPr>
    </w:p>
    <w:p>
      <w:pPr>
        <w:tabs>
          <w:tab w:val="left" w:pos="2410"/>
        </w:tabs>
        <w:ind w:left="5040"/>
        <w:rPr>
          <w:i/>
          <w:iCs/>
          <w:lang w:eastAsia="ar-SA"/>
        </w:rPr>
      </w:pPr>
      <w:r>
        <w:rPr>
          <w:lang w:eastAsia="ar-SA"/>
        </w:rPr>
        <w:t>Sincerely yours,</w:t>
      </w:r>
    </w:p>
    <w:p>
      <w:pPr>
        <w:tabs>
          <w:tab w:val="left" w:pos="2410"/>
        </w:tabs>
        <w:ind w:left="5040"/>
        <w:rPr>
          <w:i/>
          <w:iCs/>
          <w:lang w:eastAsia="ar-SA"/>
        </w:rPr>
      </w:pPr>
    </w:p>
    <w:p>
      <w:pPr>
        <w:tabs>
          <w:tab w:val="left" w:pos="2410"/>
        </w:tabs>
        <w:ind w:left="5040"/>
        <w:rPr>
          <w:lang w:eastAsia="ar-SA"/>
        </w:rPr>
      </w:pPr>
    </w:p>
    <w:p>
      <w:pPr>
        <w:tabs>
          <w:tab w:val="left" w:pos="2410"/>
        </w:tabs>
        <w:ind w:left="5040"/>
        <w:rPr>
          <w:lang w:eastAsia="ar-SA"/>
        </w:rPr>
      </w:pPr>
    </w:p>
    <w:p>
      <w:pPr>
        <w:tabs>
          <w:tab w:val="left" w:pos="2410"/>
        </w:tabs>
        <w:ind w:left="5040"/>
        <w:rPr>
          <w:lang w:eastAsia="ar-SA"/>
        </w:rPr>
      </w:pPr>
    </w:p>
    <w:p>
      <w:pPr>
        <w:tabs>
          <w:tab w:val="left" w:pos="2410"/>
        </w:tabs>
        <w:ind w:left="5040"/>
        <w:rPr>
          <w:lang w:eastAsia="ar-SA"/>
        </w:rPr>
      </w:pPr>
    </w:p>
    <w:p>
      <w:pPr>
        <w:tabs>
          <w:tab w:val="left" w:pos="2410"/>
        </w:tabs>
        <w:ind w:left="5040"/>
        <w:rPr>
          <w:lang w:eastAsia="ar-SA"/>
        </w:rPr>
      </w:pPr>
    </w:p>
    <w:p>
      <w:pPr>
        <w:tabs>
          <w:tab w:val="left" w:pos="2410"/>
        </w:tabs>
        <w:ind w:left="5040"/>
        <w:rPr>
          <w:lang w:eastAsia="ar-SA"/>
        </w:rPr>
      </w:pPr>
      <w:r>
        <w:rPr>
          <w:lang w:eastAsia="ar-SA"/>
        </w:rPr>
        <w:t xml:space="preserve">Long Tran Phan Phuc </w:t>
      </w:r>
    </w:p>
    <w:p>
      <w:pPr>
        <w:tabs>
          <w:tab w:val="left" w:pos="2410"/>
        </w:tabs>
        <w:ind w:left="5040"/>
        <w:rPr>
          <w:i/>
          <w:iCs/>
          <w:lang w:eastAsia="ar-SA"/>
        </w:rPr>
      </w:pPr>
      <w:r>
        <w:rPr>
          <w:lang w:eastAsia="ar-SA"/>
        </w:rPr>
        <w:t>Team Leader</w:t>
      </w: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jc w:val="center"/>
        <w:rPr>
          <w:lang w:eastAsia="ar-SA"/>
        </w:rPr>
      </w:pPr>
    </w:p>
    <w:p>
      <w:pPr>
        <w:tabs>
          <w:tab w:val="left" w:pos="2410"/>
        </w:tabs>
        <w:spacing w:line="360" w:lineRule="auto"/>
        <w:jc w:val="center"/>
        <w:rPr>
          <w:sz w:val="32"/>
          <w:szCs w:val="32"/>
          <w:lang w:val="vi-VN" w:eastAsia="ar-SA"/>
        </w:rPr>
      </w:pPr>
      <w:r>
        <w:rPr>
          <w:sz w:val="40"/>
          <w:szCs w:val="40"/>
          <w:lang w:val="vi-VN" w:eastAsia="ar-SA"/>
        </w:rPr>
        <w:t>Vietnamese-German University</w:t>
      </w:r>
    </w:p>
    <w:p>
      <w:pPr>
        <w:tabs>
          <w:tab w:val="left" w:pos="2410"/>
        </w:tabs>
        <w:spacing w:line="360" w:lineRule="auto"/>
        <w:jc w:val="center"/>
        <w:rPr>
          <w:sz w:val="32"/>
          <w:szCs w:val="32"/>
          <w:lang w:eastAsia="ar-SA"/>
        </w:rPr>
      </w:pPr>
      <w:r>
        <w:rPr>
          <w:sz w:val="32"/>
          <w:szCs w:val="32"/>
          <w:lang w:val="vi-VN" w:eastAsia="ar-SA"/>
        </w:rPr>
        <w:t>Winter</w:t>
      </w:r>
      <w:r>
        <w:rPr>
          <w:sz w:val="32"/>
          <w:szCs w:val="32"/>
          <w:lang w:eastAsia="ar-SA"/>
        </w:rPr>
        <w:t xml:space="preserve"> Semester</w:t>
      </w:r>
    </w:p>
    <w:p>
      <w:pPr>
        <w:tabs>
          <w:tab w:val="left" w:pos="2410"/>
        </w:tabs>
        <w:jc w:val="center"/>
        <w:rPr>
          <w:sz w:val="32"/>
          <w:szCs w:val="32"/>
          <w:lang w:val="vi-VN" w:eastAsia="ar-SA"/>
        </w:rPr>
      </w:pPr>
      <w:r>
        <w:rPr>
          <w:sz w:val="32"/>
          <w:szCs w:val="32"/>
          <w:lang w:val="vi-VN" w:eastAsia="ar-SA"/>
        </w:rPr>
        <w:t>Project</w:t>
      </w: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b/>
          <w:bCs/>
          <w:sz w:val="32"/>
          <w:szCs w:val="32"/>
          <w:lang w:eastAsia="ar-SA"/>
        </w:rPr>
      </w:pPr>
      <w:r>
        <w:rPr>
          <w:b/>
          <w:bCs/>
          <w:sz w:val="48"/>
          <w:szCs w:val="48"/>
          <w:lang w:val="vi-VN" w:eastAsia="ar-SA"/>
        </w:rPr>
        <w:t xml:space="preserve">Project Planning </w:t>
      </w:r>
      <w:r>
        <w:rPr>
          <w:b/>
          <w:bCs/>
          <w:sz w:val="48"/>
          <w:szCs w:val="48"/>
          <w:lang w:eastAsia="ar-SA"/>
        </w:rPr>
        <w:t>Report</w:t>
      </w:r>
    </w:p>
    <w:p>
      <w:pPr>
        <w:tabs>
          <w:tab w:val="left" w:pos="2410"/>
        </w:tabs>
        <w:jc w:val="center"/>
        <w:rPr>
          <w:b/>
          <w:bCs/>
          <w:sz w:val="40"/>
          <w:szCs w:val="40"/>
          <w:lang w:eastAsia="ar-SA"/>
        </w:rPr>
      </w:pPr>
      <w:r>
        <w:rPr>
          <w:b/>
          <w:bCs/>
          <w:sz w:val="40"/>
          <w:szCs w:val="40"/>
          <w:lang w:eastAsia="ar-SA"/>
        </w:rPr>
        <w:t>for</w:t>
      </w:r>
    </w:p>
    <w:p>
      <w:pPr>
        <w:tabs>
          <w:tab w:val="left" w:pos="2410"/>
        </w:tabs>
        <w:jc w:val="center"/>
        <w:rPr>
          <w:b/>
          <w:bCs/>
          <w:sz w:val="40"/>
          <w:szCs w:val="40"/>
          <w:lang w:val="vi-VN" w:eastAsia="ar-SA"/>
        </w:rPr>
      </w:pPr>
      <w:r>
        <w:rPr>
          <w:b/>
          <w:bCs/>
          <w:sz w:val="48"/>
          <w:szCs w:val="48"/>
          <w:lang w:val="vi-VN" w:eastAsia="ar-SA"/>
        </w:rPr>
        <w:t>E-book-reader Web-app</w:t>
      </w:r>
    </w:p>
    <w:p>
      <w:pPr>
        <w:tabs>
          <w:tab w:val="left" w:pos="2410"/>
        </w:tabs>
        <w:jc w:val="center"/>
        <w:rPr>
          <w:b/>
          <w:bCs/>
          <w:sz w:val="40"/>
          <w:szCs w:val="40"/>
          <w:lang w:eastAsia="ar-SA"/>
        </w:rPr>
      </w:pPr>
    </w:p>
    <w:p>
      <w:pPr>
        <w:tabs>
          <w:tab w:val="left" w:pos="2410"/>
        </w:tabs>
        <w:jc w:val="center"/>
        <w:rPr>
          <w:b/>
          <w:bCs/>
          <w:sz w:val="40"/>
          <w:szCs w:val="40"/>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p>
    <w:p>
      <w:pPr>
        <w:tabs>
          <w:tab w:val="left" w:pos="2410"/>
        </w:tabs>
        <w:jc w:val="center"/>
        <w:rPr>
          <w:sz w:val="32"/>
          <w:szCs w:val="32"/>
          <w:lang w:eastAsia="ar-SA"/>
        </w:rPr>
      </w:pPr>
      <w:r>
        <w:rPr>
          <w:sz w:val="32"/>
          <w:szCs w:val="32"/>
          <w:u w:val="single"/>
          <w:lang w:eastAsia="ar-SA"/>
        </w:rPr>
        <w:t>Long</w:t>
      </w:r>
      <w:r>
        <w:rPr>
          <w:sz w:val="32"/>
          <w:szCs w:val="32"/>
          <w:lang w:val="vi-VN" w:eastAsia="ar-SA"/>
        </w:rPr>
        <w:t xml:space="preserve"> </w:t>
      </w:r>
      <w:r>
        <w:rPr>
          <w:sz w:val="32"/>
          <w:szCs w:val="32"/>
          <w:lang w:eastAsia="ar-SA"/>
        </w:rPr>
        <w:t>Tran Phan Phuc (</w:t>
      </w:r>
      <w:r>
        <w:rPr>
          <w:sz w:val="32"/>
          <w:szCs w:val="32"/>
          <w:lang w:val="vi-VN" w:eastAsia="ar-SA"/>
        </w:rPr>
        <w:t>15124</w:t>
      </w:r>
      <w:r>
        <w:rPr>
          <w:sz w:val="32"/>
          <w:szCs w:val="32"/>
          <w:lang w:eastAsia="ar-SA"/>
        </w:rPr>
        <w:t>)</w:t>
      </w:r>
    </w:p>
    <w:p>
      <w:pPr>
        <w:tabs>
          <w:tab w:val="left" w:pos="2410"/>
        </w:tabs>
        <w:jc w:val="center"/>
        <w:rPr>
          <w:sz w:val="32"/>
          <w:szCs w:val="32"/>
          <w:lang w:val="vi-VN" w:eastAsia="ar-SA"/>
        </w:rPr>
      </w:pPr>
      <w:r>
        <w:rPr>
          <w:sz w:val="32"/>
          <w:szCs w:val="32"/>
          <w:u w:val="single"/>
          <w:lang w:val="vi-VN" w:eastAsia="ar-SA"/>
        </w:rPr>
        <w:t>Quan</w:t>
      </w:r>
      <w:r>
        <w:rPr>
          <w:sz w:val="32"/>
          <w:szCs w:val="32"/>
          <w:lang w:val="vi-VN" w:eastAsia="ar-SA"/>
        </w:rPr>
        <w:t xml:space="preserve"> Tran Trung (13886)</w:t>
      </w:r>
    </w:p>
    <w:p>
      <w:pPr>
        <w:tabs>
          <w:tab w:val="left" w:pos="2410"/>
        </w:tabs>
        <w:jc w:val="center"/>
        <w:rPr>
          <w:sz w:val="32"/>
          <w:szCs w:val="32"/>
          <w:lang w:val="fr-FR" w:eastAsia="ar-SA"/>
        </w:rPr>
      </w:pPr>
      <w:r>
        <w:rPr>
          <w:sz w:val="32"/>
          <w:szCs w:val="32"/>
          <w:u w:val="single"/>
          <w:lang w:val="vi-VN" w:eastAsia="ar-SA"/>
        </w:rPr>
        <w:t>Trang</w:t>
      </w:r>
      <w:r>
        <w:rPr>
          <w:sz w:val="32"/>
          <w:szCs w:val="32"/>
          <w:lang w:val="fr-FR" w:eastAsia="ar-SA"/>
        </w:rPr>
        <w:t xml:space="preserve"> </w:t>
      </w:r>
      <w:r>
        <w:rPr>
          <w:sz w:val="32"/>
          <w:szCs w:val="32"/>
          <w:lang w:val="vi-VN" w:eastAsia="ar-SA"/>
        </w:rPr>
        <w:t>Nguyen Vu Thuy</w:t>
      </w:r>
      <w:r>
        <w:rPr>
          <w:sz w:val="32"/>
          <w:szCs w:val="32"/>
          <w:lang w:val="fr-FR" w:eastAsia="ar-SA"/>
        </w:rPr>
        <w:t xml:space="preserve"> (</w:t>
      </w:r>
      <w:r>
        <w:rPr>
          <w:sz w:val="32"/>
          <w:szCs w:val="32"/>
          <w:lang w:val="vi-VN" w:eastAsia="ar-SA"/>
        </w:rPr>
        <w:t>14852</w:t>
      </w:r>
      <w:r>
        <w:rPr>
          <w:sz w:val="32"/>
          <w:szCs w:val="32"/>
          <w:lang w:val="fr-FR" w:eastAsia="ar-SA"/>
        </w:rPr>
        <w:t>)</w:t>
      </w:r>
    </w:p>
    <w:p>
      <w:pPr>
        <w:tabs>
          <w:tab w:val="left" w:pos="2410"/>
        </w:tabs>
        <w:jc w:val="center"/>
        <w:rPr>
          <w:sz w:val="32"/>
          <w:szCs w:val="32"/>
          <w:lang w:val="fr-FR" w:eastAsia="ar-SA"/>
        </w:rPr>
      </w:pPr>
      <w:r>
        <w:rPr>
          <w:sz w:val="32"/>
          <w:szCs w:val="32"/>
          <w:u w:val="single"/>
          <w:lang w:val="vi-VN" w:eastAsia="ar-SA"/>
        </w:rPr>
        <w:t>Hoang</w:t>
      </w:r>
      <w:r>
        <w:rPr>
          <w:sz w:val="32"/>
          <w:szCs w:val="32"/>
          <w:lang w:val="fr-FR" w:eastAsia="ar-SA"/>
        </w:rPr>
        <w:t xml:space="preserve"> </w:t>
      </w:r>
      <w:r>
        <w:rPr>
          <w:sz w:val="32"/>
          <w:szCs w:val="32"/>
          <w:lang w:val="vi-VN" w:eastAsia="ar-SA"/>
        </w:rPr>
        <w:t>Tong Minh</w:t>
      </w:r>
      <w:r>
        <w:rPr>
          <w:sz w:val="32"/>
          <w:szCs w:val="32"/>
          <w:lang w:val="fr-FR" w:eastAsia="ar-SA"/>
        </w:rPr>
        <w:t xml:space="preserve"> (</w:t>
      </w:r>
      <w:r>
        <w:rPr>
          <w:sz w:val="32"/>
          <w:szCs w:val="32"/>
          <w:lang w:val="vi-VN" w:eastAsia="ar-SA"/>
        </w:rPr>
        <w:t>10026</w:t>
      </w:r>
      <w:r>
        <w:rPr>
          <w:sz w:val="32"/>
          <w:szCs w:val="32"/>
          <w:lang w:val="fr-FR" w:eastAsia="ar-SA"/>
        </w:rPr>
        <w:t>)</w:t>
      </w:r>
    </w:p>
    <w:p>
      <w:pPr>
        <w:tabs>
          <w:tab w:val="left" w:pos="2410"/>
        </w:tabs>
        <w:jc w:val="center"/>
        <w:rPr>
          <w:sz w:val="32"/>
          <w:szCs w:val="32"/>
          <w:lang w:val="fr-FR" w:eastAsia="ar-SA"/>
        </w:rPr>
      </w:pPr>
      <w:r>
        <w:rPr>
          <w:sz w:val="32"/>
          <w:szCs w:val="32"/>
          <w:u w:val="single"/>
          <w:lang w:val="vi-VN" w:eastAsia="ar-SA"/>
        </w:rPr>
        <w:t>Dat</w:t>
      </w:r>
      <w:r>
        <w:rPr>
          <w:sz w:val="32"/>
          <w:szCs w:val="32"/>
          <w:lang w:val="fr-FR" w:eastAsia="ar-SA"/>
        </w:rPr>
        <w:t xml:space="preserve"> </w:t>
      </w:r>
      <w:r>
        <w:rPr>
          <w:sz w:val="32"/>
          <w:szCs w:val="32"/>
          <w:lang w:val="vi-VN" w:eastAsia="ar-SA"/>
        </w:rPr>
        <w:t>Nguyen Tat</w:t>
      </w:r>
      <w:r>
        <w:rPr>
          <w:sz w:val="32"/>
          <w:szCs w:val="32"/>
          <w:lang w:val="fr-FR" w:eastAsia="ar-SA"/>
        </w:rPr>
        <w:t xml:space="preserve"> (</w:t>
      </w:r>
      <w:r>
        <w:rPr>
          <w:sz w:val="32"/>
          <w:szCs w:val="32"/>
          <w:lang w:val="vi-VN" w:eastAsia="ar-SA"/>
        </w:rPr>
        <w:t>13948</w:t>
      </w:r>
      <w:r>
        <w:rPr>
          <w:sz w:val="32"/>
          <w:szCs w:val="32"/>
          <w:lang w:val="fr-FR" w:eastAsia="ar-SA"/>
        </w:rPr>
        <w:t>)</w:t>
      </w:r>
    </w:p>
    <w:p>
      <w:pPr>
        <w:tabs>
          <w:tab w:val="left" w:pos="2410"/>
        </w:tabs>
        <w:jc w:val="center"/>
        <w:rPr>
          <w:sz w:val="32"/>
          <w:szCs w:val="32"/>
          <w:lang w:val="vi-VN" w:eastAsia="ar-SA"/>
        </w:rPr>
      </w:pPr>
      <w:r>
        <w:rPr>
          <w:sz w:val="32"/>
          <w:szCs w:val="32"/>
          <w:lang w:val="de-DE" w:eastAsia="ar-SA"/>
        </w:rPr>
        <w:t xml:space="preserve">Instructor: Prof. </w:t>
      </w:r>
      <w:r>
        <w:rPr>
          <w:sz w:val="32"/>
          <w:szCs w:val="32"/>
          <w:lang w:val="vi-VN" w:eastAsia="ar-SA"/>
        </w:rPr>
        <w:t>Manuel Clavel</w:t>
      </w:r>
    </w:p>
    <w:p>
      <w:pPr>
        <w:tabs>
          <w:tab w:val="left" w:pos="2410"/>
        </w:tabs>
        <w:jc w:val="center"/>
        <w:rPr>
          <w:sz w:val="32"/>
          <w:szCs w:val="32"/>
          <w:lang w:val="de-DE" w:eastAsia="ar-SA"/>
        </w:rPr>
      </w:pPr>
    </w:p>
    <w:p>
      <w:pPr>
        <w:tabs>
          <w:tab w:val="left" w:pos="2410"/>
        </w:tabs>
        <w:spacing w:line="100" w:lineRule="atLeast"/>
        <w:jc w:val="center"/>
        <w:sectPr>
          <w:pgSz w:w="11906" w:h="16838"/>
          <w:pgMar w:top="1134" w:right="1134" w:bottom="1693" w:left="1134" w:header="720" w:footer="1134" w:gutter="0"/>
          <w:cols w:space="720" w:num="1"/>
          <w:docGrid w:linePitch="360" w:charSpace="0"/>
        </w:sectPr>
      </w:pPr>
      <w:r>
        <w:rPr>
          <w:sz w:val="32"/>
          <w:szCs w:val="32"/>
          <w:lang w:eastAsia="ar-SA"/>
        </w:rPr>
        <w:t xml:space="preserve">Due date: </w:t>
      </w:r>
      <w:r>
        <w:rPr>
          <w:sz w:val="32"/>
          <w:szCs w:val="32"/>
          <w:lang w:val="vi-VN" w:eastAsia="ar-SA"/>
        </w:rPr>
        <w:t>22</w:t>
      </w:r>
      <w:r>
        <w:rPr>
          <w:sz w:val="32"/>
          <w:szCs w:val="32"/>
          <w:vertAlign w:val="superscript"/>
          <w:lang w:val="vi-VN" w:eastAsia="ar-SA"/>
        </w:rPr>
        <w:t>nd</w:t>
      </w:r>
      <w:r>
        <w:rPr>
          <w:sz w:val="32"/>
          <w:szCs w:val="32"/>
          <w:lang w:eastAsia="ar-SA"/>
        </w:rPr>
        <w:t xml:space="preserve">  </w:t>
      </w:r>
      <w:r>
        <w:rPr>
          <w:sz w:val="32"/>
          <w:szCs w:val="32"/>
          <w:lang w:val="vi-VN" w:eastAsia="ar-SA"/>
        </w:rPr>
        <w:t>October</w:t>
      </w:r>
      <w:r>
        <w:rPr>
          <w:sz w:val="32"/>
          <w:szCs w:val="32"/>
          <w:lang w:eastAsia="ar-SA"/>
        </w:rPr>
        <w:t xml:space="preserve"> 2021</w:t>
      </w:r>
    </w:p>
    <w:p>
      <w:pPr>
        <w:pStyle w:val="2"/>
        <w:numPr>
          <w:ilvl w:val="0"/>
          <w:numId w:val="0"/>
        </w:numPr>
        <w:ind w:left="432" w:hanging="432"/>
        <w:jc w:val="center"/>
        <w:rPr>
          <w:rFonts w:ascii="Times New Roman" w:hAnsi="Times New Roman" w:cs="Times New Roman"/>
          <w:i/>
          <w:iCs/>
          <w:lang w:eastAsia="ar-SA"/>
        </w:rPr>
      </w:pPr>
      <w:bookmarkStart w:id="0" w:name="__RefHeading__121_22734673"/>
      <w:bookmarkEnd w:id="0"/>
      <w:bookmarkStart w:id="1" w:name="__RefHeading__1_1371251666"/>
      <w:bookmarkEnd w:id="1"/>
      <w:bookmarkStart w:id="2" w:name="__RefHeading__261_345927295"/>
      <w:bookmarkEnd w:id="2"/>
      <w:bookmarkStart w:id="3" w:name="__RefHeading__196_946287606"/>
      <w:bookmarkEnd w:id="3"/>
      <w:bookmarkStart w:id="4" w:name="__RefHeading__611_1618826376"/>
      <w:bookmarkEnd w:id="4"/>
      <w:bookmarkStart w:id="5" w:name="__RefHeading__171_1407827570"/>
      <w:bookmarkEnd w:id="5"/>
      <w:bookmarkStart w:id="6" w:name="__RefHeading__231_1410173073"/>
      <w:bookmarkEnd w:id="6"/>
      <w:bookmarkStart w:id="7" w:name="__RefHeading__178_10711985"/>
      <w:bookmarkEnd w:id="7"/>
      <w:bookmarkStart w:id="8" w:name="__RefHeading__201_1246344331"/>
      <w:bookmarkEnd w:id="8"/>
      <w:bookmarkStart w:id="9" w:name="__RefHeading__274_236220911"/>
      <w:bookmarkEnd w:id="9"/>
      <w:bookmarkStart w:id="10" w:name="__RefHeading__453_294935500"/>
      <w:bookmarkEnd w:id="10"/>
      <w:bookmarkStart w:id="11" w:name="_Toc84008688"/>
      <w:r>
        <w:rPr>
          <w:rFonts w:ascii="Times New Roman" w:hAnsi="Times New Roman" w:cs="Times New Roman"/>
        </w:rPr>
        <w:t>Disclaimer</w:t>
      </w:r>
      <w:bookmarkEnd w:id="11"/>
    </w:p>
    <w:p>
      <w:pPr>
        <w:tabs>
          <w:tab w:val="left" w:pos="2410"/>
        </w:tabs>
        <w:ind w:left="720"/>
        <w:rPr>
          <w:lang w:eastAsia="ar-SA"/>
        </w:rPr>
      </w:pPr>
      <w:r>
        <w:rPr>
          <w:lang w:eastAsia="ar-SA"/>
        </w:rPr>
        <w:t>We declare that this report is a product of our own work, unless otherwise referenced.  We also declare that all opinions, results, conclusions and recommendations are our own and may not represent the policies or opinions of Frankfurt University of Applied Sciences.</w:t>
      </w:r>
    </w:p>
    <w:p>
      <w:pPr>
        <w:tabs>
          <w:tab w:val="left" w:pos="2410"/>
        </w:tabs>
        <w:ind w:left="720"/>
        <w:rPr>
          <w:lang w:eastAsia="ar-SA"/>
        </w:rPr>
      </w:pPr>
    </w:p>
    <w:p>
      <w:pPr>
        <w:tabs>
          <w:tab w:val="left" w:pos="2410"/>
        </w:tabs>
        <w:ind w:left="720"/>
        <w:rPr>
          <w:lang w:val="vi-VN" w:eastAsia="ar-SA"/>
        </w:rPr>
      </w:pPr>
    </w:p>
    <w:p>
      <w:pPr>
        <w:tabs>
          <w:tab w:val="left" w:pos="2410"/>
        </w:tabs>
        <w:spacing w:line="100" w:lineRule="atLeast"/>
        <w:ind w:left="720" w:firstLine="720"/>
        <w:rPr>
          <w:lang w:eastAsia="ar-SA"/>
        </w:rPr>
      </w:pPr>
      <w:r>
        <w:rPr>
          <w:lang w:eastAsia="ar-SA"/>
        </w:rPr>
        <w:t xml:space="preserve">                                                                                       Long Tran Phan Phuc</w:t>
      </w:r>
    </w:p>
    <w:p>
      <w:pPr>
        <w:tabs>
          <w:tab w:val="left" w:pos="2410"/>
        </w:tabs>
        <w:spacing w:line="100" w:lineRule="atLeast"/>
        <w:ind w:left="720" w:firstLine="720"/>
        <w:rPr>
          <w:lang w:val="vi-VN"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 xml:space="preserve">           </w:t>
      </w:r>
      <w:r>
        <w:rPr>
          <w:lang w:val="vi-VN" w:eastAsia="ar-SA"/>
        </w:rPr>
        <w:t>15124</w:t>
      </w:r>
    </w:p>
    <w:p>
      <w:pPr>
        <w:tabs>
          <w:tab w:val="left" w:pos="2410"/>
        </w:tabs>
        <w:spacing w:line="100" w:lineRule="atLeast"/>
        <w:ind w:left="720" w:firstLine="720"/>
        <w:rPr>
          <w:lang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 xml:space="preserve">     Team Leader</w:t>
      </w:r>
    </w:p>
    <w:p>
      <w:pPr>
        <w:tabs>
          <w:tab w:val="left" w:pos="2410"/>
        </w:tabs>
        <w:spacing w:line="100" w:lineRule="atLeast"/>
        <w:ind w:left="720" w:firstLine="720"/>
        <w:rPr>
          <w:lang w:eastAsia="ar-SA"/>
        </w:rPr>
      </w:pPr>
    </w:p>
    <w:p>
      <w:pPr>
        <w:tabs>
          <w:tab w:val="left" w:pos="2410"/>
        </w:tabs>
        <w:spacing w:line="100" w:lineRule="atLeast"/>
        <w:ind w:left="720" w:firstLine="720"/>
        <w:rPr>
          <w:lang w:eastAsia="ar-SA"/>
        </w:rPr>
      </w:pPr>
    </w:p>
    <w:p>
      <w:pPr>
        <w:tabs>
          <w:tab w:val="left" w:pos="2410"/>
        </w:tabs>
        <w:spacing w:line="100" w:lineRule="atLeast"/>
        <w:ind w:left="720" w:firstLine="720"/>
        <w:rPr>
          <w:lang w:eastAsia="ar-SA"/>
        </w:rPr>
      </w:pPr>
    </w:p>
    <w:p>
      <w:pPr>
        <w:tabs>
          <w:tab w:val="left" w:pos="2410"/>
        </w:tabs>
        <w:spacing w:line="100" w:lineRule="atLeast"/>
        <w:ind w:left="720" w:firstLine="720"/>
        <w:rPr>
          <w:lang w:eastAsia="ar-SA"/>
        </w:rPr>
      </w:pPr>
    </w:p>
    <w:p>
      <w:pPr>
        <w:tabs>
          <w:tab w:val="left" w:pos="2410"/>
        </w:tabs>
        <w:spacing w:line="100" w:lineRule="atLeast"/>
        <w:ind w:left="720" w:firstLine="720"/>
        <w:rPr>
          <w:lang w:eastAsia="ar-SA"/>
        </w:rPr>
      </w:pPr>
      <w:r>
        <w:rPr>
          <w:lang w:eastAsia="ar-SA"/>
        </w:rPr>
        <w:tab/>
      </w:r>
      <w:r>
        <w:rPr>
          <w:lang w:eastAsia="ar-SA"/>
        </w:rPr>
        <w:tab/>
      </w:r>
      <w:r>
        <w:rPr>
          <w:lang w:eastAsia="ar-SA"/>
        </w:rPr>
        <w:tab/>
      </w:r>
      <w:r>
        <w:rPr>
          <w:lang w:eastAsia="ar-SA"/>
        </w:rPr>
        <w:tab/>
      </w:r>
      <w:r>
        <w:rPr>
          <w:lang w:eastAsia="ar-SA"/>
        </w:rPr>
        <w:tab/>
      </w:r>
      <w:r>
        <w:rPr>
          <w:lang w:eastAsia="ar-SA"/>
        </w:rPr>
        <w:tab/>
      </w:r>
    </w:p>
    <w:p>
      <w:pPr>
        <w:tabs>
          <w:tab w:val="left" w:pos="2410"/>
        </w:tabs>
        <w:spacing w:line="100" w:lineRule="atLeast"/>
        <w:ind w:left="720" w:firstLine="720"/>
        <w:rPr>
          <w:lang w:eastAsia="ar-SA"/>
        </w:rPr>
      </w:pPr>
      <w:r>
        <w:rPr>
          <w:lang w:eastAsia="ar-SA"/>
        </w:rPr>
        <w:tab/>
      </w:r>
      <w:r>
        <w:rPr>
          <w:lang w:eastAsia="ar-SA"/>
        </w:rPr>
        <w:t xml:space="preserve">   </w:t>
      </w:r>
    </w:p>
    <w:p>
      <w:pPr>
        <w:tabs>
          <w:tab w:val="left" w:pos="2410"/>
        </w:tabs>
        <w:spacing w:line="100" w:lineRule="atLeast"/>
        <w:ind w:left="720" w:firstLine="720"/>
        <w:rPr>
          <w:lang w:val="vi-VN"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 xml:space="preserve">  </w:t>
      </w:r>
      <w:r>
        <w:rPr>
          <w:lang w:val="vi-VN" w:eastAsia="ar-SA"/>
        </w:rPr>
        <w:t>Quan Tran Trung</w:t>
      </w:r>
    </w:p>
    <w:p>
      <w:pPr>
        <w:tabs>
          <w:tab w:val="left" w:pos="2410"/>
        </w:tabs>
        <w:spacing w:line="100" w:lineRule="atLeast"/>
        <w:ind w:left="720" w:firstLine="720"/>
        <w:rPr>
          <w:lang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 xml:space="preserve">          13886</w:t>
      </w:r>
    </w:p>
    <w:p>
      <w:pPr>
        <w:tabs>
          <w:tab w:val="left" w:pos="2410"/>
        </w:tabs>
        <w:spacing w:line="100" w:lineRule="atLeast"/>
        <w:ind w:left="720" w:firstLine="720"/>
        <w:rPr>
          <w:lang w:eastAsia="ar-SA"/>
        </w:rPr>
      </w:pPr>
    </w:p>
    <w:p>
      <w:pPr>
        <w:tabs>
          <w:tab w:val="left" w:pos="2410"/>
        </w:tabs>
        <w:spacing w:line="100" w:lineRule="atLeast"/>
        <w:ind w:firstLine="720"/>
        <w:rPr>
          <w:lang w:eastAsia="ar-SA"/>
        </w:rPr>
      </w:pPr>
    </w:p>
    <w:p>
      <w:pPr>
        <w:tabs>
          <w:tab w:val="left" w:pos="2410"/>
        </w:tabs>
        <w:spacing w:line="100" w:lineRule="atLeast"/>
        <w:ind w:firstLine="720"/>
        <w:rPr>
          <w:lang w:eastAsia="ar-SA"/>
        </w:rPr>
      </w:pPr>
    </w:p>
    <w:p>
      <w:pPr>
        <w:tabs>
          <w:tab w:val="left" w:pos="2410"/>
        </w:tabs>
        <w:spacing w:line="100" w:lineRule="atLeast"/>
        <w:ind w:firstLine="720"/>
        <w:rPr>
          <w:lang w:eastAsia="ar-SA"/>
        </w:rPr>
      </w:pPr>
    </w:p>
    <w:p>
      <w:pPr>
        <w:tabs>
          <w:tab w:val="left" w:pos="2410"/>
        </w:tabs>
        <w:spacing w:line="100" w:lineRule="atLeast"/>
        <w:ind w:firstLine="720"/>
        <w:rPr>
          <w:lang w:eastAsia="ar-SA"/>
        </w:rPr>
      </w:pPr>
    </w:p>
    <w:p>
      <w:pPr>
        <w:tabs>
          <w:tab w:val="left" w:pos="2410"/>
        </w:tabs>
        <w:spacing w:line="100" w:lineRule="atLeast"/>
        <w:ind w:left="720" w:firstLine="720"/>
        <w:rPr>
          <w:lang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 xml:space="preserve">  </w:t>
      </w:r>
    </w:p>
    <w:p>
      <w:pPr>
        <w:tabs>
          <w:tab w:val="left" w:pos="2410"/>
        </w:tabs>
        <w:spacing w:line="100" w:lineRule="atLeast"/>
        <w:ind w:left="720" w:firstLine="720"/>
        <w:rPr>
          <w:lang w:val="vi-VN"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 xml:space="preserve"> </w:t>
      </w:r>
      <w:r>
        <w:rPr>
          <w:lang w:val="vi-VN" w:eastAsia="ar-SA"/>
        </w:rPr>
        <w:t>Trang Nguyen Vu Thuy</w:t>
      </w:r>
    </w:p>
    <w:p>
      <w:pPr>
        <w:tabs>
          <w:tab w:val="left" w:pos="2410"/>
        </w:tabs>
        <w:spacing w:line="100" w:lineRule="atLeast"/>
        <w:ind w:left="720" w:firstLine="720"/>
        <w:rPr>
          <w:lang w:val="de-DE" w:eastAsia="ar-SA"/>
        </w:rPr>
      </w:pPr>
      <w:r>
        <w:rPr>
          <w:lang w:val="de-DE" w:eastAsia="ar-SA"/>
        </w:rPr>
        <w:t xml:space="preserve">  </w:t>
      </w:r>
      <w:r>
        <w:rPr>
          <w:lang w:val="de-DE" w:eastAsia="ar-SA"/>
        </w:rPr>
        <w:tab/>
      </w:r>
      <w:r>
        <w:rPr>
          <w:lang w:val="de-DE" w:eastAsia="ar-SA"/>
        </w:rPr>
        <w:tab/>
      </w:r>
      <w:r>
        <w:rPr>
          <w:lang w:val="de-DE" w:eastAsia="ar-SA"/>
        </w:rPr>
        <w:tab/>
      </w:r>
      <w:r>
        <w:rPr>
          <w:lang w:val="de-DE" w:eastAsia="ar-SA"/>
        </w:rPr>
        <w:tab/>
      </w:r>
      <w:r>
        <w:rPr>
          <w:lang w:val="de-DE" w:eastAsia="ar-SA"/>
        </w:rPr>
        <w:tab/>
      </w:r>
      <w:r>
        <w:rPr>
          <w:lang w:val="de-DE" w:eastAsia="ar-SA"/>
        </w:rPr>
        <w:tab/>
      </w:r>
      <w:r>
        <w:rPr>
          <w:lang w:val="de-DE" w:eastAsia="ar-SA"/>
        </w:rPr>
        <w:t xml:space="preserve">                      14852</w:t>
      </w: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vi-VN" w:eastAsia="ar-SA"/>
        </w:rPr>
      </w:pPr>
      <w:r>
        <w:rPr>
          <w:lang w:val="de-DE" w:eastAsia="ar-SA"/>
        </w:rPr>
        <w:t xml:space="preserve">                                                                  </w:t>
      </w:r>
      <w:r>
        <w:rPr>
          <w:lang w:val="vi-VN" w:eastAsia="ar-SA"/>
        </w:rPr>
        <w:t>Hoang Tong Minh</w:t>
      </w:r>
    </w:p>
    <w:p>
      <w:pPr>
        <w:tabs>
          <w:tab w:val="left" w:pos="2410"/>
        </w:tabs>
        <w:spacing w:line="100" w:lineRule="atLeast"/>
        <w:ind w:left="720" w:firstLine="720"/>
        <w:jc w:val="center"/>
        <w:rPr>
          <w:lang w:val="vi-VN" w:eastAsia="ar-SA"/>
        </w:rPr>
      </w:pPr>
      <w:r>
        <w:rPr>
          <w:lang w:val="de-DE" w:eastAsia="ar-SA"/>
        </w:rPr>
        <w:t xml:space="preserve">                                                             10026</w:t>
      </w: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de-DE" w:eastAsia="ar-SA"/>
        </w:rPr>
      </w:pPr>
    </w:p>
    <w:p>
      <w:pPr>
        <w:tabs>
          <w:tab w:val="left" w:pos="2410"/>
        </w:tabs>
        <w:spacing w:line="100" w:lineRule="atLeast"/>
        <w:ind w:left="720" w:firstLine="720"/>
        <w:jc w:val="center"/>
        <w:rPr>
          <w:lang w:val="vi-VN" w:eastAsia="ar-SA"/>
        </w:rPr>
      </w:pPr>
    </w:p>
    <w:p>
      <w:pPr>
        <w:tabs>
          <w:tab w:val="left" w:pos="2410"/>
        </w:tabs>
        <w:spacing w:line="100" w:lineRule="atLeast"/>
        <w:ind w:left="720" w:firstLine="720"/>
        <w:jc w:val="center"/>
        <w:rPr>
          <w:lang w:val="vi-VN" w:eastAsia="ar-SA"/>
        </w:rPr>
      </w:pPr>
    </w:p>
    <w:p>
      <w:pPr>
        <w:tabs>
          <w:tab w:val="left" w:pos="2410"/>
        </w:tabs>
        <w:spacing w:line="100" w:lineRule="atLeast"/>
        <w:ind w:left="720" w:firstLine="720"/>
        <w:jc w:val="center"/>
        <w:rPr>
          <w:lang w:val="vi-VN" w:eastAsia="ar-SA"/>
        </w:rPr>
      </w:pPr>
      <w:r>
        <w:rPr>
          <w:lang w:val="de-DE" w:eastAsia="ar-SA"/>
        </w:rPr>
        <w:tab/>
      </w:r>
      <w:r>
        <w:rPr>
          <w:lang w:val="de-DE" w:eastAsia="ar-SA"/>
        </w:rPr>
        <w:t xml:space="preserve">                                                    </w:t>
      </w:r>
      <w:r>
        <w:rPr>
          <w:lang w:val="vi-VN" w:eastAsia="ar-SA"/>
        </w:rPr>
        <w:t>Dat Nguyen Tat</w:t>
      </w:r>
    </w:p>
    <w:p>
      <w:pPr>
        <w:tabs>
          <w:tab w:val="left" w:pos="2410"/>
        </w:tabs>
        <w:spacing w:line="100" w:lineRule="atLeast"/>
        <w:ind w:left="720" w:firstLine="720"/>
        <w:jc w:val="center"/>
        <w:rPr>
          <w:lang w:val="vi-VN" w:eastAsia="ar-SA"/>
        </w:rPr>
      </w:pPr>
      <w:r>
        <w:rPr>
          <w:lang w:eastAsia="ar-SA"/>
        </w:rPr>
        <w:t xml:space="preserve">                                                                   13</w:t>
      </w:r>
      <w:r>
        <w:rPr>
          <w:lang w:val="vi-VN" w:eastAsia="ar-SA"/>
        </w:rPr>
        <w:t>948</w:t>
      </w:r>
    </w:p>
    <w:p>
      <w:pPr>
        <w:pageBreakBefore/>
        <w:tabs>
          <w:tab w:val="left" w:pos="2410"/>
        </w:tabs>
        <w:spacing w:line="360" w:lineRule="auto"/>
        <w:jc w:val="center"/>
        <w:rPr>
          <w:bCs/>
          <w:sz w:val="32"/>
          <w:szCs w:val="32"/>
          <w:lang w:val="vi-VN" w:eastAsia="ar-SA"/>
        </w:rPr>
      </w:pPr>
      <w:bookmarkStart w:id="12" w:name="__RefHeading__203_1246344331"/>
      <w:bookmarkEnd w:id="12"/>
      <w:bookmarkStart w:id="13" w:name="__RefHeading__263_345927295"/>
      <w:bookmarkEnd w:id="13"/>
      <w:bookmarkStart w:id="14" w:name="__RefHeading__3_1371251666"/>
      <w:bookmarkEnd w:id="14"/>
      <w:bookmarkStart w:id="15" w:name="__RefHeading__455_294935500"/>
      <w:bookmarkEnd w:id="15"/>
      <w:bookmarkStart w:id="16" w:name="__RefHeading__276_236220911"/>
      <w:bookmarkEnd w:id="16"/>
      <w:bookmarkStart w:id="17" w:name="__RefHeading__180_10711985"/>
      <w:bookmarkEnd w:id="17"/>
      <w:bookmarkStart w:id="18" w:name="__RefHeading__198_946287606"/>
      <w:bookmarkEnd w:id="18"/>
      <w:bookmarkStart w:id="19" w:name="__RefHeading__123_22734673"/>
      <w:bookmarkEnd w:id="19"/>
      <w:bookmarkStart w:id="20" w:name="__RefHeading__152_2043658010"/>
      <w:bookmarkEnd w:id="20"/>
      <w:bookmarkStart w:id="21" w:name="__RefHeading__233_1410173073"/>
      <w:bookmarkEnd w:id="21"/>
      <w:bookmarkStart w:id="22" w:name="__RefHeading__173_1407827570"/>
      <w:bookmarkEnd w:id="22"/>
      <w:bookmarkStart w:id="23" w:name="__RefHeading__613_1618826376"/>
      <w:bookmarkEnd w:id="23"/>
      <w:r>
        <w:rPr>
          <w:sz w:val="40"/>
          <w:szCs w:val="40"/>
          <w:lang w:val="vi-VN" w:eastAsia="ar-SA"/>
        </w:rPr>
        <w:t>Vietnamese-German University</w:t>
      </w:r>
    </w:p>
    <w:p>
      <w:pPr>
        <w:tabs>
          <w:tab w:val="left" w:pos="2410"/>
        </w:tabs>
        <w:spacing w:line="360" w:lineRule="auto"/>
        <w:jc w:val="center"/>
        <w:rPr>
          <w:bCs/>
          <w:sz w:val="32"/>
          <w:szCs w:val="32"/>
          <w:lang w:eastAsia="ar-SA"/>
        </w:rPr>
      </w:pPr>
      <w:r>
        <w:rPr>
          <w:bCs/>
          <w:sz w:val="32"/>
          <w:szCs w:val="32"/>
          <w:lang w:val="vi-VN" w:eastAsia="ar-SA"/>
        </w:rPr>
        <w:t>Winter</w:t>
      </w:r>
      <w:r>
        <w:rPr>
          <w:bCs/>
          <w:sz w:val="32"/>
          <w:szCs w:val="32"/>
          <w:lang w:eastAsia="ar-SA"/>
        </w:rPr>
        <w:t xml:space="preserve"> Semester</w:t>
      </w:r>
    </w:p>
    <w:p>
      <w:pPr>
        <w:tabs>
          <w:tab w:val="left" w:pos="2410"/>
        </w:tabs>
        <w:spacing w:line="360" w:lineRule="auto"/>
        <w:jc w:val="center"/>
        <w:rPr>
          <w:bCs/>
          <w:sz w:val="32"/>
          <w:szCs w:val="32"/>
          <w:lang w:eastAsia="ar-SA"/>
        </w:rPr>
      </w:pPr>
      <w:bookmarkStart w:id="24" w:name="_Hlk28170442"/>
      <w:r>
        <w:rPr>
          <w:bCs/>
          <w:sz w:val="32"/>
          <w:szCs w:val="32"/>
          <w:lang w:val="vi-VN" w:eastAsia="ar-SA"/>
        </w:rPr>
        <w:t xml:space="preserve">Project </w:t>
      </w:r>
      <w:r>
        <w:rPr>
          <w:bCs/>
          <w:sz w:val="32"/>
          <w:szCs w:val="32"/>
          <w:lang w:eastAsia="ar-SA"/>
        </w:rPr>
        <w:t xml:space="preserve">Course </w:t>
      </w:r>
    </w:p>
    <w:bookmarkEnd w:id="24"/>
    <w:p>
      <w:pPr>
        <w:pStyle w:val="2"/>
        <w:numPr>
          <w:ilvl w:val="0"/>
          <w:numId w:val="0"/>
        </w:numPr>
        <w:spacing w:before="0" w:after="0" w:line="480" w:lineRule="auto"/>
        <w:jc w:val="center"/>
        <w:rPr>
          <w:rFonts w:ascii="Times New Roman" w:hAnsi="Times New Roman" w:cs="Times New Roman"/>
          <w:szCs w:val="36"/>
          <w:lang w:eastAsia="ar-SA"/>
        </w:rPr>
      </w:pPr>
      <w:bookmarkStart w:id="25" w:name="_Toc84008689"/>
      <w:r>
        <w:rPr>
          <w:rFonts w:ascii="Times New Roman" w:hAnsi="Times New Roman" w:cs="Times New Roman"/>
          <w:bCs/>
        </w:rPr>
        <w:t>Abstract</w:t>
      </w:r>
      <w:bookmarkEnd w:id="25"/>
    </w:p>
    <w:p>
      <w:pPr>
        <w:tabs>
          <w:tab w:val="left" w:pos="2410"/>
        </w:tabs>
        <w:spacing w:line="480" w:lineRule="auto"/>
        <w:ind w:left="-720" w:firstLine="720"/>
        <w:jc w:val="center"/>
        <w:rPr>
          <w:lang w:val="vi-VN" w:eastAsia="ar-SA"/>
        </w:rPr>
      </w:pPr>
      <w:r>
        <w:rPr>
          <w:sz w:val="36"/>
          <w:szCs w:val="36"/>
          <w:lang w:val="vi-VN" w:eastAsia="ar-SA"/>
        </w:rPr>
        <w:t>E-book-reader Web-app</w:t>
      </w:r>
    </w:p>
    <w:p>
      <w:pPr>
        <w:tabs>
          <w:tab w:val="left" w:pos="2410"/>
        </w:tabs>
        <w:spacing w:line="480" w:lineRule="auto"/>
        <w:ind w:left="-720" w:firstLine="720"/>
        <w:jc w:val="center"/>
        <w:rPr>
          <w:i/>
          <w:iCs/>
          <w:spacing w:val="-5"/>
          <w:lang w:val="vi-VN" w:eastAsia="ar-SA"/>
        </w:rPr>
      </w:pPr>
      <w:r>
        <w:rPr>
          <w:lang w:eastAsia="ar-SA"/>
        </w:rPr>
        <w:t xml:space="preserve">Team </w:t>
      </w:r>
      <w:r>
        <w:rPr>
          <w:lang w:val="vi-VN" w:eastAsia="ar-SA"/>
        </w:rPr>
        <w:t>3</w:t>
      </w:r>
    </w:p>
    <w:p>
      <w:pPr>
        <w:spacing w:line="480" w:lineRule="auto"/>
        <w:ind w:firstLine="720"/>
        <w:rPr>
          <w:lang w:eastAsia="ar-SA"/>
        </w:rPr>
      </w:pPr>
    </w:p>
    <w:p>
      <w:pPr>
        <w:spacing w:line="480" w:lineRule="auto"/>
        <w:ind w:firstLine="720"/>
        <w:jc w:val="both"/>
        <w:rPr>
          <w:lang w:val="vi-VN" w:eastAsia="ar-SA"/>
        </w:rPr>
      </w:pPr>
      <w:r>
        <w:rPr>
          <w:lang w:eastAsia="ar-SA"/>
        </w:rPr>
        <w:t xml:space="preserve">The </w:t>
      </w:r>
      <w:r>
        <w:rPr>
          <w:lang w:val="vi-VN" w:eastAsia="ar-SA"/>
        </w:rPr>
        <w:t>E-book-reader</w:t>
      </w:r>
      <w:r>
        <w:rPr>
          <w:lang w:eastAsia="ar-SA"/>
        </w:rPr>
        <w:t xml:space="preserve"> is a web application built with Java for back-end</w:t>
      </w:r>
      <w:r>
        <w:rPr>
          <w:lang w:val="vi-VN" w:eastAsia="ar-SA"/>
        </w:rPr>
        <w:t>,</w:t>
      </w:r>
      <w:r>
        <w:rPr>
          <w:lang w:eastAsia="ar-SA"/>
        </w:rPr>
        <w:t xml:space="preserve"> </w:t>
      </w:r>
      <w:r>
        <w:rPr>
          <w:lang w:val="vi-VN" w:eastAsia="ar-SA"/>
        </w:rPr>
        <w:t>with React JS for front-end and Sql for database</w:t>
      </w:r>
      <w:r>
        <w:rPr>
          <w:lang w:eastAsia="ar-SA"/>
        </w:rPr>
        <w:t xml:space="preserve">, for the purpose of providing a graphical user interface with </w:t>
      </w:r>
      <w:r>
        <w:rPr>
          <w:lang w:val="vi-VN" w:eastAsia="ar-SA"/>
        </w:rPr>
        <w:t>basic features</w:t>
      </w:r>
      <w:r>
        <w:rPr>
          <w:lang w:eastAsia="ar-SA"/>
        </w:rPr>
        <w:t xml:space="preserve"> for </w:t>
      </w:r>
      <w:r>
        <w:rPr>
          <w:lang w:val="vi-VN" w:eastAsia="ar-SA"/>
        </w:rPr>
        <w:t>writers, readers</w:t>
      </w:r>
      <w:r>
        <w:rPr>
          <w:lang w:eastAsia="ar-SA"/>
        </w:rPr>
        <w:t xml:space="preserve"> to browse through a list of existing </w:t>
      </w:r>
      <w:r>
        <w:rPr>
          <w:lang w:val="vi-VN" w:eastAsia="ar-SA"/>
        </w:rPr>
        <w:t>books</w:t>
      </w:r>
      <w:r>
        <w:rPr>
          <w:lang w:eastAsia="ar-SA"/>
        </w:rPr>
        <w:t xml:space="preserve"> </w:t>
      </w:r>
      <w:r>
        <w:rPr>
          <w:lang w:val="vi-VN" w:eastAsia="ar-SA"/>
        </w:rPr>
        <w:t xml:space="preserve">to then create, edit and organize books (writers) as well as to select, read books (readers) </w:t>
      </w:r>
    </w:p>
    <w:p>
      <w:pPr>
        <w:suppressAutoHyphens w:val="0"/>
        <w:spacing w:after="160" w:line="480" w:lineRule="auto"/>
        <w:ind w:firstLine="720"/>
        <w:rPr>
          <w:lang w:val="vi-VN"/>
        </w:rPr>
      </w:pPr>
      <w:r>
        <w:rPr>
          <w:lang w:eastAsia="ar-SA"/>
        </w:rPr>
        <w:t>The system also includes an integrated database for data management, an interface</w:t>
      </w:r>
      <w:r>
        <w:rPr>
          <w:lang w:val="vi-VN" w:eastAsia="ar-SA"/>
        </w:rPr>
        <w:t xml:space="preserve"> for both writers and readers</w:t>
      </w:r>
      <w:r>
        <w:rPr>
          <w:lang w:eastAsia="ar-SA"/>
        </w:rPr>
        <w:t xml:space="preserve">, </w:t>
      </w:r>
      <w:r>
        <w:rPr>
          <w:lang w:val="vi-VN" w:eastAsia="ar-SA"/>
        </w:rPr>
        <w:t>table of contents for each chapter of books, changing font/size of text function and bookmarks for users to easily reading.</w:t>
      </w:r>
    </w:p>
    <w:p>
      <w:pPr>
        <w:suppressAutoHyphens w:val="0"/>
        <w:spacing w:after="160" w:line="480" w:lineRule="auto"/>
        <w:ind w:firstLine="720"/>
      </w:pPr>
      <w:r>
        <w:rPr>
          <w:lang w:eastAsia="ar-SA"/>
        </w:rPr>
        <w:t xml:space="preserve">This project is a part of the Computer Science curriculum, evaluated and instructed by </w:t>
      </w:r>
      <w:r>
        <w:rPr>
          <w:lang w:val="vi-VN" w:eastAsia="ar-SA"/>
        </w:rPr>
        <w:t>Prof</w:t>
      </w:r>
      <w:r>
        <w:rPr>
          <w:lang w:eastAsia="ar-SA"/>
        </w:rPr>
        <w:t xml:space="preserve">. </w:t>
      </w:r>
      <w:r>
        <w:rPr>
          <w:lang w:val="vi-VN" w:eastAsia="ar-SA"/>
        </w:rPr>
        <w:t>Manuel Clavel</w:t>
      </w:r>
      <w:r>
        <w:rPr>
          <w:lang w:eastAsia="ar-SA"/>
        </w:rPr>
        <w:t xml:space="preserve">, and was carried out for us to collect firsthand experiences in </w:t>
      </w:r>
      <w:r>
        <w:rPr>
          <w:lang w:val="vi-VN" w:eastAsia="ar-SA"/>
        </w:rPr>
        <w:t>Project programming</w:t>
      </w:r>
      <w:r>
        <w:rPr>
          <w:lang w:eastAsia="ar-SA"/>
        </w:rPr>
        <w:t>, as well as implementation</w:t>
      </w:r>
      <w:r>
        <w:rPr>
          <w:lang w:val="vi-VN" w:eastAsia="ar-SA"/>
        </w:rPr>
        <w:t xml:space="preserve"> </w:t>
      </w:r>
      <w:r>
        <w:rPr>
          <w:lang w:eastAsia="ar-SA"/>
        </w:rPr>
        <w:t>of a database and functionality.</w:t>
      </w:r>
    </w:p>
    <w:p>
      <w:pPr>
        <w:tabs>
          <w:tab w:val="left" w:pos="1440"/>
          <w:tab w:val="left" w:pos="2410"/>
        </w:tabs>
        <w:spacing w:line="480" w:lineRule="auto"/>
        <w:ind w:firstLine="1440"/>
        <w:jc w:val="right"/>
        <w:rPr>
          <w:lang w:val="vi-VN" w:eastAsia="ar-SA"/>
        </w:rPr>
      </w:pPr>
      <w:r>
        <w:rPr>
          <w:lang w:eastAsia="ar-SA"/>
        </w:rPr>
        <w:t xml:space="preserve">Key words: Web Application, </w:t>
      </w:r>
      <w:r>
        <w:rPr>
          <w:lang w:val="vi-VN" w:eastAsia="ar-SA"/>
        </w:rPr>
        <w:t>React JS, Java, Sql</w:t>
      </w:r>
    </w:p>
    <w:p>
      <w:pPr>
        <w:tabs>
          <w:tab w:val="left" w:pos="1440"/>
          <w:tab w:val="left" w:pos="2410"/>
        </w:tabs>
        <w:spacing w:line="480" w:lineRule="auto"/>
        <w:ind w:firstLine="1440"/>
        <w:jc w:val="right"/>
        <w:rPr>
          <w:lang w:val="vi-VN" w:eastAsia="ar-SA"/>
        </w:rPr>
      </w:pPr>
    </w:p>
    <w:p>
      <w:pPr>
        <w:tabs>
          <w:tab w:val="left" w:pos="2410"/>
        </w:tabs>
        <w:spacing w:line="100" w:lineRule="atLeast"/>
        <w:rPr>
          <w:i/>
          <w:iCs/>
          <w:lang w:eastAsia="ar-SA"/>
        </w:rPr>
      </w:pPr>
    </w:p>
    <w:p>
      <w:pPr>
        <w:pStyle w:val="7"/>
        <w:spacing w:before="240"/>
        <w:rPr>
          <w:i/>
          <w:iCs/>
          <w:lang w:eastAsia="ar-SA"/>
        </w:rPr>
      </w:pPr>
    </w:p>
    <w:p>
      <w:pPr>
        <w:tabs>
          <w:tab w:val="left" w:pos="1440"/>
          <w:tab w:val="left" w:pos="2410"/>
        </w:tabs>
        <w:spacing w:line="480" w:lineRule="auto"/>
        <w:ind w:firstLine="1440"/>
        <w:jc w:val="right"/>
        <w:rPr>
          <w:i/>
          <w:iCs/>
          <w:lang w:eastAsia="ar-SA"/>
        </w:rPr>
      </w:pPr>
    </w:p>
    <w:p>
      <w:pPr>
        <w:pStyle w:val="2"/>
        <w:numPr>
          <w:ilvl w:val="0"/>
          <w:numId w:val="0"/>
        </w:numPr>
        <w:jc w:val="center"/>
        <w:rPr>
          <w:rFonts w:ascii="Times New Roman" w:hAnsi="Times New Roman" w:cs="Times New Roman"/>
        </w:rPr>
      </w:pPr>
      <w:bookmarkStart w:id="26" w:name="_Toc84008690"/>
      <w:r>
        <w:rPr>
          <w:rFonts w:ascii="Times New Roman" w:hAnsi="Times New Roman" w:cs="Times New Roman"/>
        </w:rPr>
        <w:t>Table of Contents</w:t>
      </w:r>
      <w:bookmarkEnd w:id="26"/>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TOC \f \o "1-9" \o "1-9" \h</w:instrText>
      </w:r>
      <w:r>
        <w:fldChar w:fldCharType="separate"/>
      </w:r>
      <w:r>
        <w:fldChar w:fldCharType="begin"/>
      </w:r>
      <w:r>
        <w:instrText xml:space="preserve"> HYPERLINK \l "_Toc84008688" </w:instrText>
      </w:r>
      <w:r>
        <w:fldChar w:fldCharType="separate"/>
      </w:r>
      <w:r>
        <w:rPr>
          <w:rStyle w:val="19"/>
        </w:rPr>
        <w:t>Disclaimer</w:t>
      </w:r>
      <w:r>
        <w:tab/>
      </w:r>
      <w:r>
        <w:fldChar w:fldCharType="begin"/>
      </w:r>
      <w:r>
        <w:instrText xml:space="preserve"> PAGEREF _Toc84008688 \h </w:instrText>
      </w:r>
      <w:r>
        <w:fldChar w:fldCharType="separate"/>
      </w:r>
      <w:r>
        <w:t>1</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"_Toc84008689" </w:instrText>
      </w:r>
      <w:r>
        <w:fldChar w:fldCharType="separate"/>
      </w:r>
      <w:r>
        <w:rPr>
          <w:rStyle w:val="19"/>
          <w:bCs/>
        </w:rPr>
        <w:t>Abstract</w:t>
      </w:r>
      <w:r>
        <w:tab/>
      </w:r>
      <w:r>
        <w:fldChar w:fldCharType="begin"/>
      </w:r>
      <w:r>
        <w:instrText xml:space="preserve"> PAGEREF _Toc84008689 \h </w:instrText>
      </w:r>
      <w:r>
        <w:fldChar w:fldCharType="separate"/>
      </w:r>
      <w:r>
        <w:t>2</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"_Toc84008690" </w:instrText>
      </w:r>
      <w:r>
        <w:fldChar w:fldCharType="separate"/>
      </w:r>
      <w:r>
        <w:rPr>
          <w:rStyle w:val="19"/>
        </w:rPr>
        <w:t>Table of Contents</w:t>
      </w:r>
      <w:r>
        <w:tab/>
      </w:r>
      <w:r>
        <w:fldChar w:fldCharType="begin"/>
      </w:r>
      <w:r>
        <w:instrText xml:space="preserve"> PAGEREF _Toc84008690 \h </w:instrText>
      </w:r>
      <w:r>
        <w:fldChar w:fldCharType="separate"/>
      </w:r>
      <w:r>
        <w:t>3</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"_Toc84008691" </w:instrText>
      </w:r>
      <w:r>
        <w:fldChar w:fldCharType="separate"/>
      </w:r>
      <w:r>
        <w:rPr>
          <w:rStyle w:val="19"/>
        </w:rPr>
        <w:t>Acknowledgements</w:t>
      </w:r>
      <w:r>
        <w:tab/>
      </w:r>
      <w:r>
        <w:fldChar w:fldCharType="begin"/>
      </w:r>
      <w:r>
        <w:instrText xml:space="preserve"> PAGEREF _Toc84008691 \h </w:instrText>
      </w:r>
      <w:r>
        <w:fldChar w:fldCharType="separate"/>
      </w:r>
      <w:r>
        <w:t>4</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"_Toc84008692" </w:instrText>
      </w:r>
      <w:r>
        <w:fldChar w:fldCharType="separate"/>
      </w:r>
      <w:r>
        <w:rPr>
          <w:rStyle w:val="19"/>
          <w:bCs/>
        </w:rPr>
        <w:t>1. Introduction</w:t>
      </w:r>
      <w:r>
        <w:tab/>
      </w:r>
      <w:r>
        <w:fldChar w:fldCharType="begin"/>
      </w:r>
      <w:r>
        <w:instrText xml:space="preserve"> PAGEREF _Toc84008692 \h </w:instrText>
      </w:r>
      <w:r>
        <w:fldChar w:fldCharType="separate"/>
      </w:r>
      <w:r>
        <w:t>1</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"_Toc84008693" </w:instrText>
      </w:r>
      <w:r>
        <w:fldChar w:fldCharType="separate"/>
      </w:r>
      <w:r>
        <w:rPr>
          <w:rStyle w:val="19"/>
        </w:rPr>
        <w:t>1.1</w:t>
      </w:r>
      <w:r>
        <w:rPr>
          <w:rStyle w:val="19"/>
          <w:bCs/>
        </w:rPr>
        <w:t xml:space="preserve"> Purpose</w:t>
      </w:r>
      <w:r>
        <w:tab/>
      </w:r>
      <w:r>
        <w:fldChar w:fldCharType="begin"/>
      </w:r>
      <w:r>
        <w:instrText xml:space="preserve"> PAGEREF _Toc84008693 \h </w:instrText>
      </w:r>
      <w:r>
        <w:fldChar w:fldCharType="separate"/>
      </w:r>
      <w:r>
        <w:t>1</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"_Toc84008694" </w:instrText>
      </w:r>
      <w:r>
        <w:fldChar w:fldCharType="separate"/>
      </w:r>
      <w:r>
        <w:rPr>
          <w:rStyle w:val="19"/>
          <w:iCs/>
          <w:lang w:eastAsia="ar-SA"/>
        </w:rPr>
        <w:t>1.2</w:t>
      </w:r>
      <w:r>
        <w:rPr>
          <w:rStyle w:val="19"/>
          <w:bCs/>
          <w:spacing w:val="-5"/>
          <w:lang w:eastAsia="ar-SA"/>
        </w:rPr>
        <w:t xml:space="preserve"> Audience</w:t>
      </w:r>
      <w:r>
        <w:tab/>
      </w:r>
      <w:r>
        <w:fldChar w:fldCharType="begin"/>
      </w:r>
      <w:r>
        <w:instrText xml:space="preserve"> PAGEREF _Toc84008694 \h </w:instrText>
      </w:r>
      <w:r>
        <w:fldChar w:fldCharType="separate"/>
      </w:r>
      <w:r>
        <w:t>1</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"_Toc84008695" </w:instrText>
      </w:r>
      <w:r>
        <w:fldChar w:fldCharType="separate"/>
      </w:r>
      <w:r>
        <w:rPr>
          <w:rStyle w:val="19"/>
        </w:rPr>
        <w:t>1.3</w:t>
      </w:r>
      <w:r>
        <w:rPr>
          <w:rStyle w:val="19"/>
          <w:bCs/>
        </w:rPr>
        <w:t xml:space="preserve"> Project Scope</w:t>
      </w:r>
      <w:r>
        <w:tab/>
      </w:r>
      <w:r>
        <w:fldChar w:fldCharType="begin"/>
      </w:r>
      <w:r>
        <w:instrText xml:space="preserve"> PAGEREF _Toc84008695 \h </w:instrText>
      </w:r>
      <w:r>
        <w:fldChar w:fldCharType="separate"/>
      </w:r>
      <w:r>
        <w:t>1</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"_Toc84008696" </w:instrText>
      </w:r>
      <w:r>
        <w:fldChar w:fldCharType="separate"/>
      </w:r>
      <w:r>
        <w:rPr>
          <w:rStyle w:val="19"/>
          <w:bCs/>
        </w:rPr>
        <w:t>2.</w:t>
      </w:r>
      <w:r>
        <w:rPr>
          <w:rStyle w:val="19"/>
          <w:bCs/>
          <w:lang w:val="vi-VN"/>
        </w:rPr>
        <w:t xml:space="preserve"> Planning</w:t>
      </w:r>
      <w:r>
        <w:tab/>
      </w:r>
      <w:r>
        <w:fldChar w:fldCharType="begin"/>
      </w:r>
      <w:r>
        <w:instrText xml:space="preserve"> PAGEREF _Toc84008696 \h </w:instrText>
      </w:r>
      <w:r>
        <w:fldChar w:fldCharType="separate"/>
      </w:r>
      <w:r>
        <w:t>2</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"_Toc84008697" </w:instrText>
      </w:r>
      <w:r>
        <w:fldChar w:fldCharType="separate"/>
      </w:r>
      <w:r>
        <w:rPr>
          <w:rStyle w:val="19"/>
        </w:rPr>
        <w:t xml:space="preserve">3. </w:t>
      </w:r>
      <w:r>
        <w:rPr>
          <w:rStyle w:val="19"/>
          <w:lang w:val="vi-VN"/>
        </w:rPr>
        <w:t>Quality Planning</w:t>
      </w:r>
      <w:r>
        <w:tab/>
      </w:r>
      <w:r>
        <w:fldChar w:fldCharType="begin"/>
      </w:r>
      <w:r>
        <w:instrText xml:space="preserve"> PAGEREF _Toc84008697 \h </w:instrText>
      </w:r>
      <w:r>
        <w:fldChar w:fldCharType="separate"/>
      </w:r>
      <w:r>
        <w:t>3</w:t>
      </w:r>
      <w:r>
        <w:fldChar w:fldCharType="end"/>
      </w:r>
      <w:r>
        <w:fldChar w:fldCharType="end"/>
      </w:r>
    </w:p>
    <w:p>
      <w:pPr>
        <w:pStyle w:val="22"/>
        <w:tabs>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"_Toc84008698" </w:instrText>
      </w:r>
      <w:r>
        <w:fldChar w:fldCharType="separate"/>
      </w:r>
      <w:r>
        <w:rPr>
          <w:rStyle w:val="19"/>
        </w:rPr>
        <w:t xml:space="preserve">4. </w:t>
      </w:r>
      <w:r>
        <w:rPr>
          <w:rStyle w:val="19"/>
          <w:lang w:val="vi-VN"/>
        </w:rPr>
        <w:t>Risk Management Planning</w:t>
      </w:r>
      <w:r>
        <w:tab/>
      </w:r>
      <w:r>
        <w:fldChar w:fldCharType="begin"/>
      </w:r>
      <w:r>
        <w:instrText xml:space="preserve"> PAGEREF _Toc84008698 \h </w:instrText>
      </w:r>
      <w:r>
        <w:fldChar w:fldCharType="separate"/>
      </w:r>
      <w:r>
        <w:t>3</w:t>
      </w:r>
      <w:r>
        <w:fldChar w:fldCharType="end"/>
      </w:r>
      <w:r>
        <w:fldChar w:fldCharType="end"/>
      </w:r>
    </w:p>
    <w:p>
      <w:pPr>
        <w:pStyle w:val="22"/>
        <w:tabs>
          <w:tab w:val="left" w:pos="440"/>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"_Toc84008699" </w:instrText>
      </w:r>
      <w:r>
        <w:fldChar w:fldCharType="separate"/>
      </w:r>
      <w:r>
        <w:rPr>
          <w:rStyle w:val="19"/>
        </w:rPr>
        <w:t>5.</w:t>
      </w:r>
      <w:r>
        <w:rPr>
          <w:rFonts w:asciiTheme="minorHAnsi" w:hAnsiTheme="minorHAnsi" w:eastAsiaTheme="minorEastAsia" w:cstheme="minorBidi"/>
          <w:sz w:val="22"/>
          <w:szCs w:val="22"/>
          <w:lang w:val="en-GB" w:eastAsia="en-GB"/>
        </w:rPr>
        <w:tab/>
      </w:r>
      <w:r>
        <w:rPr>
          <w:rStyle w:val="19"/>
          <w:lang w:val="vi-VN"/>
        </w:rPr>
        <w:t>Project monitoring plan</w:t>
      </w:r>
      <w:r>
        <w:tab/>
      </w:r>
      <w:r>
        <w:fldChar w:fldCharType="begin"/>
      </w:r>
      <w:r>
        <w:instrText xml:space="preserve"> PAGEREF _Toc84008699 \h </w:instrText>
      </w:r>
      <w:r>
        <w:fldChar w:fldCharType="separate"/>
      </w:r>
      <w:r>
        <w:t>4</w:t>
      </w:r>
      <w:r>
        <w:fldChar w:fldCharType="end"/>
      </w:r>
      <w:r>
        <w:fldChar w:fldCharType="end"/>
      </w:r>
    </w:p>
    <w:p>
      <w:pPr>
        <w:pStyle w:val="22"/>
        <w:tabs>
          <w:tab w:val="left" w:pos="440"/>
          <w:tab w:val="right" w:leader="dot" w:pos="9628"/>
        </w:tabs>
        <w:rPr>
          <w:rFonts w:asciiTheme="minorHAnsi" w:hAnsiTheme="minorHAnsi" w:eastAsiaTheme="minorEastAsia" w:cstheme="minorBidi"/>
          <w:sz w:val="22"/>
          <w:szCs w:val="22"/>
          <w:lang w:val="en-GB" w:eastAsia="en-GB"/>
        </w:rPr>
      </w:pPr>
      <w:r>
        <w:fldChar w:fldCharType="begin"/>
      </w:r>
      <w:r>
        <w:instrText xml:space="preserve"> HYPERLINK \l "_Toc84008700" </w:instrText>
      </w:r>
      <w:r>
        <w:fldChar w:fldCharType="separate"/>
      </w:r>
      <w:r>
        <w:rPr>
          <w:rStyle w:val="19"/>
        </w:rPr>
        <w:t>6.</w:t>
      </w:r>
      <w:r>
        <w:rPr>
          <w:rFonts w:asciiTheme="minorHAnsi" w:hAnsiTheme="minorHAnsi" w:eastAsiaTheme="minorEastAsia" w:cstheme="minorBidi"/>
          <w:sz w:val="22"/>
          <w:szCs w:val="22"/>
          <w:lang w:val="en-GB" w:eastAsia="en-GB"/>
        </w:rPr>
        <w:tab/>
      </w:r>
      <w:r>
        <w:rPr>
          <w:rStyle w:val="19"/>
          <w:bCs/>
        </w:rPr>
        <w:t>Conclusion</w:t>
      </w:r>
      <w:r>
        <w:tab/>
      </w:r>
      <w:r>
        <w:fldChar w:fldCharType="begin"/>
      </w:r>
      <w:r>
        <w:instrText xml:space="preserve"> PAGEREF _Toc84008700 \h </w:instrText>
      </w:r>
      <w:r>
        <w:fldChar w:fldCharType="separate"/>
      </w:r>
      <w:r>
        <w:t>5</w:t>
      </w:r>
      <w:r>
        <w:fldChar w:fldCharType="end"/>
      </w:r>
      <w:r>
        <w:fldChar w:fldCharType="end"/>
      </w:r>
    </w:p>
    <w:p>
      <w:pPr>
        <w:sectPr>
          <w:headerReference r:id="rId7" w:type="first"/>
          <w:footerReference r:id="rId10" w:type="first"/>
          <w:headerReference r:id="rId5" w:type="default"/>
          <w:footerReference r:id="rId8" w:type="default"/>
          <w:headerReference r:id="rId6" w:type="even"/>
          <w:footerReference r:id="rId9" w:type="even"/>
          <w:pgSz w:w="11906" w:h="16838"/>
          <w:pgMar w:top="1134" w:right="1134" w:bottom="1693" w:left="1134" w:header="720" w:footer="1134" w:gutter="0"/>
          <w:pgNumType w:start="1"/>
          <w:cols w:space="720" w:num="1"/>
          <w:docGrid w:linePitch="360" w:charSpace="0"/>
        </w:sectPr>
      </w:pPr>
      <w:r>
        <w:fldChar w:fldCharType="end"/>
      </w:r>
    </w:p>
    <w:p>
      <w:pPr>
        <w:pStyle w:val="2"/>
        <w:pageBreakBefore/>
        <w:numPr>
          <w:ilvl w:val="0"/>
          <w:numId w:val="0"/>
        </w:numPr>
        <w:tabs>
          <w:tab w:val="right" w:leader="dot" w:pos="9629"/>
        </w:tabs>
        <w:jc w:val="center"/>
        <w:rPr>
          <w:rFonts w:ascii="Times New Roman" w:hAnsi="Times New Roman" w:cs="Times New Roman"/>
        </w:rPr>
      </w:pPr>
      <w:bookmarkStart w:id="27" w:name="__RefHeading__156_2043658010"/>
      <w:bookmarkEnd w:id="27"/>
      <w:bookmarkStart w:id="28" w:name="__RefHeading__459_294935500"/>
      <w:bookmarkEnd w:id="28"/>
      <w:bookmarkStart w:id="29" w:name="__RefHeading__186_10711985"/>
      <w:bookmarkEnd w:id="29"/>
      <w:bookmarkStart w:id="30" w:name="__RefHeading__158_2043658010"/>
      <w:bookmarkEnd w:id="30"/>
      <w:bookmarkStart w:id="31" w:name="__RefHeading__177_1407827570"/>
      <w:bookmarkEnd w:id="31"/>
      <w:bookmarkStart w:id="32" w:name="__RefHeading__184_10711985"/>
      <w:bookmarkEnd w:id="32"/>
      <w:bookmarkStart w:id="33" w:name="__RefHeading__267_345927295"/>
      <w:bookmarkEnd w:id="33"/>
      <w:bookmarkStart w:id="34" w:name="__RefHeading__617_1618826376"/>
      <w:bookmarkEnd w:id="34"/>
      <w:bookmarkStart w:id="35" w:name="__RefHeading__280_236220911"/>
      <w:bookmarkEnd w:id="35"/>
      <w:bookmarkStart w:id="36" w:name="__RefHeading__7_1371251666"/>
      <w:bookmarkEnd w:id="36"/>
      <w:bookmarkStart w:id="37" w:name="__RefHeading__269_345927295"/>
      <w:bookmarkEnd w:id="37"/>
      <w:bookmarkStart w:id="38" w:name="__RefHeading__207_1246344331"/>
      <w:bookmarkEnd w:id="38"/>
      <w:bookmarkStart w:id="39" w:name="__RefHeading__209_1246344331"/>
      <w:bookmarkEnd w:id="39"/>
      <w:bookmarkStart w:id="40" w:name="__RefHeading__202_946287606"/>
      <w:bookmarkEnd w:id="40"/>
      <w:bookmarkStart w:id="41" w:name="__RefHeading__237_1410173073"/>
      <w:bookmarkEnd w:id="41"/>
      <w:bookmarkStart w:id="42" w:name="__RefHeading__127_22734673"/>
      <w:bookmarkEnd w:id="42"/>
      <w:bookmarkStart w:id="43" w:name="__RefHeading__239_1410173073"/>
      <w:bookmarkEnd w:id="43"/>
      <w:bookmarkStart w:id="44" w:name="__RefHeading__129_22734673"/>
      <w:bookmarkEnd w:id="44"/>
      <w:bookmarkStart w:id="45" w:name="__RefHeading__206_946287606"/>
      <w:bookmarkEnd w:id="45"/>
      <w:bookmarkStart w:id="46" w:name="__RefHeading__284_236220911"/>
      <w:bookmarkEnd w:id="46"/>
      <w:bookmarkStart w:id="47" w:name="__RefHeading__461_294935500"/>
      <w:bookmarkEnd w:id="47"/>
      <w:bookmarkStart w:id="48" w:name="__RefHeading__11_1371251666"/>
      <w:bookmarkEnd w:id="48"/>
      <w:bookmarkStart w:id="49" w:name="__RefHeading__179_1407827570"/>
      <w:bookmarkEnd w:id="49"/>
      <w:bookmarkStart w:id="50" w:name="__RefHeading__621_1618826376"/>
      <w:bookmarkEnd w:id="50"/>
      <w:bookmarkStart w:id="51" w:name="_Toc84008691"/>
      <w:r>
        <w:rPr>
          <w:rFonts w:ascii="Times New Roman" w:hAnsi="Times New Roman" w:cs="Times New Roman"/>
        </w:rPr>
        <w:t>Acknowledgements</w:t>
      </w:r>
      <w:bookmarkEnd w:id="51"/>
    </w:p>
    <w:p>
      <w:pPr>
        <w:jc w:val="both"/>
      </w:pPr>
    </w:p>
    <w:p>
      <w:pPr>
        <w:pStyle w:val="8"/>
        <w:spacing w:line="480" w:lineRule="auto"/>
        <w:jc w:val="both"/>
      </w:pPr>
      <w:r>
        <w:rPr>
          <w:lang w:val="vi-VN"/>
        </w:rPr>
        <w:tab/>
      </w:r>
      <w:r>
        <w:t xml:space="preserve">We would like to express my deep appreciation to the lecturers of </w:t>
      </w:r>
      <w:r>
        <w:rPr>
          <w:lang w:val="vi-VN"/>
        </w:rPr>
        <w:t>Vietnamese-German University</w:t>
      </w:r>
      <w:r>
        <w:t xml:space="preserve"> for their explanations and guidance on how to write technical reports, especially Prof. </w:t>
      </w:r>
      <w:r>
        <w:rPr>
          <w:lang w:val="vi-VN"/>
        </w:rPr>
        <w:t>Manuel Clavel</w:t>
      </w:r>
      <w:r>
        <w:t xml:space="preserve">, the instructor of this project. </w:t>
      </w:r>
    </w:p>
    <w:p>
      <w:pPr>
        <w:pStyle w:val="8"/>
        <w:spacing w:line="480" w:lineRule="auto"/>
        <w:jc w:val="both"/>
      </w:pPr>
      <w:r>
        <w:t xml:space="preserve">      We would also like to thank all my friends and classmates for their suggestions and assistance during the writing of this report. </w:t>
      </w:r>
    </w:p>
    <w:p>
      <w:pPr>
        <w:pStyle w:val="8"/>
        <w:spacing w:line="480" w:lineRule="auto"/>
        <w:jc w:val="both"/>
      </w:pPr>
      <w:r>
        <w:tab/>
      </w:r>
      <w:r>
        <w:t xml:space="preserve">During </w:t>
      </w:r>
      <w:r>
        <w:rPr>
          <w:lang w:val="vi-VN"/>
        </w:rPr>
        <w:t>the 1</w:t>
      </w:r>
      <w:r>
        <w:rPr>
          <w:vertAlign w:val="superscript"/>
          <w:lang w:val="vi-VN"/>
        </w:rPr>
        <w:t>st</w:t>
      </w:r>
      <w:r>
        <w:t xml:space="preserve"> </w:t>
      </w:r>
      <w:r>
        <w:rPr>
          <w:lang w:val="vi-VN"/>
        </w:rPr>
        <w:t xml:space="preserve">week of this </w:t>
      </w:r>
      <w:r>
        <w:t>project, tasks were divided up as illustrated in the following table:</w:t>
      </w:r>
    </w:p>
    <w:tbl>
      <w:tblPr>
        <w:tblStyle w:val="5"/>
        <w:tblW w:w="72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9"/>
        <w:gridCol w:w="850"/>
        <w:gridCol w:w="836"/>
        <w:gridCol w:w="832"/>
        <w:gridCol w:w="843"/>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blHeader/>
          <w:jc w:val="center"/>
        </w:trPr>
        <w:tc>
          <w:tcPr>
            <w:tcW w:w="3089" w:type="dxa"/>
            <w:vMerge w:val="restart"/>
            <w:shd w:val="clear" w:color="auto" w:fill="D9D9D9"/>
          </w:tcPr>
          <w:p>
            <w:pPr>
              <w:jc w:val="center"/>
              <w:rPr>
                <w:rFonts w:eastAsia="Calibri"/>
                <w:sz w:val="22"/>
                <w:szCs w:val="22"/>
              </w:rPr>
            </w:pPr>
            <w:r>
              <w:rPr>
                <w:rFonts w:eastAsia="Calibri"/>
                <w:sz w:val="22"/>
                <w:szCs w:val="22"/>
              </w:rPr>
              <w:t>Task</w:t>
            </w:r>
          </w:p>
        </w:tc>
        <w:tc>
          <w:tcPr>
            <w:tcW w:w="4202" w:type="dxa"/>
            <w:gridSpan w:val="5"/>
            <w:tcBorders>
              <w:left w:val="single" w:color="auto" w:sz="18" w:space="0"/>
            </w:tcBorders>
            <w:shd w:val="clear" w:color="auto" w:fill="D9D9D9"/>
          </w:tcPr>
          <w:p>
            <w:pPr>
              <w:jc w:val="center"/>
              <w:rPr>
                <w:rFonts w:eastAsia="Calibri"/>
                <w:sz w:val="22"/>
                <w:szCs w:val="22"/>
                <w:lang w:val="vi-VN"/>
              </w:rPr>
            </w:pPr>
            <w:r>
              <w:rPr>
                <w:rFonts w:eastAsia="Calibri"/>
                <w:sz w:val="22"/>
                <w:szCs w:val="22"/>
                <w:lang w:val="vi-VN"/>
              </w:rPr>
              <w:t>Involvement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blHeader/>
          <w:jc w:val="center"/>
        </w:trPr>
        <w:tc>
          <w:tcPr>
            <w:tcW w:w="3089" w:type="dxa"/>
            <w:vMerge w:val="continue"/>
            <w:shd w:val="clear" w:color="auto" w:fill="D9D9D9"/>
          </w:tcPr>
          <w:p>
            <w:pPr>
              <w:jc w:val="center"/>
              <w:rPr>
                <w:rFonts w:eastAsia="Calibri"/>
                <w:sz w:val="22"/>
                <w:szCs w:val="22"/>
              </w:rPr>
            </w:pPr>
          </w:p>
        </w:tc>
        <w:tc>
          <w:tcPr>
            <w:tcW w:w="850" w:type="dxa"/>
            <w:tcBorders>
              <w:left w:val="single" w:color="auto" w:sz="18" w:space="0"/>
            </w:tcBorders>
            <w:shd w:val="clear" w:color="auto" w:fill="D9D9D9"/>
          </w:tcPr>
          <w:p>
            <w:pPr>
              <w:jc w:val="center"/>
              <w:rPr>
                <w:rFonts w:eastAsia="Calibri"/>
                <w:sz w:val="22"/>
                <w:szCs w:val="22"/>
                <w:lang w:val="vi-VN"/>
              </w:rPr>
            </w:pPr>
            <w:r>
              <w:rPr>
                <w:rFonts w:eastAsia="Calibri"/>
                <w:sz w:val="22"/>
                <w:szCs w:val="22"/>
                <w:lang w:val="vi-VN"/>
              </w:rPr>
              <w:t>Long</w:t>
            </w:r>
          </w:p>
        </w:tc>
        <w:tc>
          <w:tcPr>
            <w:tcW w:w="836" w:type="dxa"/>
            <w:shd w:val="clear" w:color="auto" w:fill="D9D9D9"/>
          </w:tcPr>
          <w:p>
            <w:pPr>
              <w:jc w:val="center"/>
              <w:rPr>
                <w:rFonts w:eastAsia="Calibri"/>
                <w:sz w:val="22"/>
                <w:szCs w:val="22"/>
                <w:lang w:val="vi-VN"/>
              </w:rPr>
            </w:pPr>
            <w:r>
              <w:rPr>
                <w:rFonts w:eastAsia="Calibri"/>
                <w:sz w:val="22"/>
                <w:szCs w:val="22"/>
                <w:lang w:val="vi-VN"/>
              </w:rPr>
              <w:t>Quan</w:t>
            </w:r>
          </w:p>
        </w:tc>
        <w:tc>
          <w:tcPr>
            <w:tcW w:w="832" w:type="dxa"/>
            <w:shd w:val="clear" w:color="auto" w:fill="D9D9D9"/>
          </w:tcPr>
          <w:p>
            <w:pPr>
              <w:jc w:val="center"/>
              <w:rPr>
                <w:rFonts w:eastAsia="Calibri"/>
                <w:sz w:val="22"/>
                <w:szCs w:val="22"/>
                <w:lang w:val="vi-VN"/>
              </w:rPr>
            </w:pPr>
            <w:r>
              <w:rPr>
                <w:rFonts w:eastAsia="Calibri"/>
                <w:sz w:val="22"/>
                <w:szCs w:val="22"/>
                <w:lang w:val="vi-VN"/>
              </w:rPr>
              <w:t>Trang</w:t>
            </w:r>
          </w:p>
        </w:tc>
        <w:tc>
          <w:tcPr>
            <w:tcW w:w="843" w:type="dxa"/>
            <w:shd w:val="clear" w:color="auto" w:fill="D9D9D9"/>
          </w:tcPr>
          <w:p>
            <w:pPr>
              <w:jc w:val="center"/>
              <w:rPr>
                <w:rFonts w:eastAsia="Calibri"/>
                <w:sz w:val="22"/>
                <w:szCs w:val="22"/>
                <w:lang w:val="vi-VN"/>
              </w:rPr>
            </w:pPr>
            <w:r>
              <w:rPr>
                <w:rFonts w:eastAsia="Calibri"/>
                <w:sz w:val="22"/>
                <w:szCs w:val="22"/>
                <w:lang w:val="vi-VN"/>
              </w:rPr>
              <w:t>Hoang</w:t>
            </w:r>
          </w:p>
        </w:tc>
        <w:tc>
          <w:tcPr>
            <w:tcW w:w="841" w:type="dxa"/>
            <w:shd w:val="clear" w:color="auto" w:fill="D9D9D9"/>
          </w:tcPr>
          <w:p>
            <w:pPr>
              <w:jc w:val="center"/>
              <w:rPr>
                <w:rFonts w:eastAsia="Calibri"/>
                <w:sz w:val="22"/>
                <w:szCs w:val="22"/>
                <w:lang w:val="vi-VN"/>
              </w:rPr>
            </w:pPr>
            <w:r>
              <w:rPr>
                <w:rFonts w:eastAsia="Calibri"/>
                <w:sz w:val="22"/>
                <w:szCs w:val="22"/>
                <w:lang w:val="vi-VN"/>
              </w:rPr>
              <w:t>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3089" w:type="dxa"/>
            <w:shd w:val="clear" w:color="auto" w:fill="auto"/>
          </w:tcPr>
          <w:p>
            <w:pPr>
              <w:rPr>
                <w:rFonts w:eastAsia="Calibri"/>
                <w:sz w:val="22"/>
                <w:szCs w:val="22"/>
              </w:rPr>
            </w:pPr>
            <w:r>
              <w:rPr>
                <w:rFonts w:eastAsia="Calibri"/>
                <w:sz w:val="22"/>
                <w:szCs w:val="22"/>
              </w:rPr>
              <w:t xml:space="preserve">Write documentation </w:t>
            </w:r>
          </w:p>
        </w:tc>
        <w:tc>
          <w:tcPr>
            <w:tcW w:w="850" w:type="dxa"/>
            <w:tcBorders>
              <w:left w:val="single" w:color="auto" w:sz="18" w:space="0"/>
            </w:tcBorders>
            <w:shd w:val="clear" w:color="auto" w:fill="auto"/>
          </w:tcPr>
          <w:p>
            <w:pPr>
              <w:rPr>
                <w:rFonts w:eastAsia="Calibri"/>
                <w:sz w:val="22"/>
                <w:szCs w:val="22"/>
              </w:rPr>
            </w:pPr>
          </w:p>
        </w:tc>
        <w:tc>
          <w:tcPr>
            <w:tcW w:w="836" w:type="dxa"/>
            <w:shd w:val="clear" w:color="auto" w:fill="auto"/>
          </w:tcPr>
          <w:p>
            <w:pPr>
              <w:rPr>
                <w:rFonts w:eastAsia="Calibri"/>
                <w:sz w:val="22"/>
                <w:szCs w:val="22"/>
              </w:rPr>
            </w:pPr>
            <w:r>
              <w:rPr>
                <w:rFonts w:eastAsia="Calibri"/>
                <w:sz w:val="22"/>
                <w:szCs w:val="22"/>
              </w:rPr>
              <w:t>x</w:t>
            </w:r>
          </w:p>
        </w:tc>
        <w:tc>
          <w:tcPr>
            <w:tcW w:w="832" w:type="dxa"/>
            <w:shd w:val="clear" w:color="auto" w:fill="auto"/>
          </w:tcPr>
          <w:p>
            <w:pPr>
              <w:rPr>
                <w:rFonts w:eastAsia="Calibri"/>
                <w:sz w:val="22"/>
                <w:szCs w:val="22"/>
              </w:rPr>
            </w:pPr>
          </w:p>
        </w:tc>
        <w:tc>
          <w:tcPr>
            <w:tcW w:w="843" w:type="dxa"/>
            <w:shd w:val="clear" w:color="auto" w:fill="auto"/>
          </w:tcPr>
          <w:p>
            <w:pPr>
              <w:rPr>
                <w:rFonts w:eastAsia="Calibri"/>
                <w:sz w:val="22"/>
                <w:szCs w:val="22"/>
                <w:lang w:val="vi-VN"/>
              </w:rPr>
            </w:pPr>
            <w:r>
              <w:rPr>
                <w:rFonts w:eastAsia="Calibri"/>
                <w:sz w:val="22"/>
                <w:szCs w:val="22"/>
                <w:lang w:val="vi-VN"/>
              </w:rPr>
              <w:t>x</w:t>
            </w:r>
          </w:p>
        </w:tc>
        <w:tc>
          <w:tcPr>
            <w:tcW w:w="841" w:type="dxa"/>
            <w:shd w:val="clear" w:color="auto" w:fill="auto"/>
          </w:tcPr>
          <w:p>
            <w:pPr>
              <w:rPr>
                <w:rFonts w:eastAsia="Calibri"/>
                <w:sz w:val="22"/>
                <w:szCs w:val="2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3089" w:type="dxa"/>
            <w:shd w:val="clear" w:color="auto" w:fill="auto"/>
          </w:tcPr>
          <w:p>
            <w:pPr>
              <w:rPr>
                <w:rFonts w:eastAsia="Calibri"/>
                <w:sz w:val="22"/>
                <w:szCs w:val="22"/>
              </w:rPr>
            </w:pPr>
            <w:r>
              <w:rPr>
                <w:rFonts w:eastAsia="Calibri"/>
                <w:sz w:val="22"/>
                <w:szCs w:val="22"/>
              </w:rPr>
              <w:t>User Interface (Front-end)</w:t>
            </w:r>
          </w:p>
        </w:tc>
        <w:tc>
          <w:tcPr>
            <w:tcW w:w="850" w:type="dxa"/>
            <w:tcBorders>
              <w:left w:val="single" w:color="auto" w:sz="18" w:space="0"/>
            </w:tcBorders>
            <w:shd w:val="clear" w:color="auto" w:fill="auto"/>
          </w:tcPr>
          <w:p>
            <w:pPr>
              <w:rPr>
                <w:rFonts w:eastAsia="Calibri"/>
                <w:sz w:val="22"/>
                <w:szCs w:val="22"/>
              </w:rPr>
            </w:pPr>
            <w:r>
              <w:rPr>
                <w:rFonts w:eastAsia="Calibri"/>
                <w:sz w:val="22"/>
                <w:szCs w:val="22"/>
                <w:lang w:val="vi-VN"/>
              </w:rPr>
              <w:t>x</w:t>
            </w:r>
          </w:p>
        </w:tc>
        <w:tc>
          <w:tcPr>
            <w:tcW w:w="836" w:type="dxa"/>
            <w:shd w:val="clear" w:color="auto" w:fill="auto"/>
          </w:tcPr>
          <w:p>
            <w:pPr>
              <w:rPr>
                <w:rFonts w:eastAsia="Calibri"/>
                <w:sz w:val="22"/>
                <w:szCs w:val="22"/>
              </w:rPr>
            </w:pPr>
          </w:p>
        </w:tc>
        <w:tc>
          <w:tcPr>
            <w:tcW w:w="832" w:type="dxa"/>
            <w:shd w:val="clear" w:color="auto" w:fill="auto"/>
          </w:tcPr>
          <w:p>
            <w:pPr>
              <w:rPr>
                <w:rFonts w:eastAsia="Calibri"/>
                <w:sz w:val="22"/>
                <w:szCs w:val="22"/>
              </w:rPr>
            </w:pPr>
            <w:r>
              <w:rPr>
                <w:rFonts w:eastAsia="Calibri"/>
                <w:sz w:val="22"/>
                <w:szCs w:val="22"/>
              </w:rPr>
              <w:t>x</w:t>
            </w:r>
          </w:p>
        </w:tc>
        <w:tc>
          <w:tcPr>
            <w:tcW w:w="843" w:type="dxa"/>
            <w:shd w:val="clear" w:color="auto" w:fill="auto"/>
          </w:tcPr>
          <w:p>
            <w:pPr>
              <w:rPr>
                <w:rFonts w:eastAsia="Calibri"/>
                <w:sz w:val="22"/>
                <w:szCs w:val="22"/>
                <w:lang w:val="vi-VN"/>
              </w:rPr>
            </w:pPr>
          </w:p>
        </w:tc>
        <w:tc>
          <w:tcPr>
            <w:tcW w:w="841" w:type="dxa"/>
            <w:shd w:val="clear" w:color="auto" w:fill="auto"/>
          </w:tcPr>
          <w:p>
            <w:pPr>
              <w:rPr>
                <w:rFonts w:eastAsia="Calibri"/>
                <w:sz w:val="22"/>
                <w:szCs w:val="22"/>
              </w:rPr>
            </w:pPr>
            <w:r>
              <w:rPr>
                <w:rFonts w:eastAsia="Calibri"/>
                <w:sz w:val="22"/>
                <w:szCs w:val="22"/>
                <w:lang w:val="vi-V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3089" w:type="dxa"/>
            <w:shd w:val="clear" w:color="auto" w:fill="auto"/>
          </w:tcPr>
          <w:p>
            <w:pPr>
              <w:rPr>
                <w:rFonts w:eastAsia="Calibri"/>
                <w:sz w:val="22"/>
                <w:szCs w:val="22"/>
              </w:rPr>
            </w:pPr>
            <w:r>
              <w:rPr>
                <w:rFonts w:eastAsia="Calibri"/>
                <w:sz w:val="22"/>
                <w:szCs w:val="22"/>
              </w:rPr>
              <w:t>Design overall structure</w:t>
            </w:r>
          </w:p>
        </w:tc>
        <w:tc>
          <w:tcPr>
            <w:tcW w:w="850" w:type="dxa"/>
            <w:tcBorders>
              <w:left w:val="single" w:color="auto" w:sz="18" w:space="0"/>
            </w:tcBorders>
            <w:shd w:val="clear" w:color="auto" w:fill="auto"/>
          </w:tcPr>
          <w:p>
            <w:pPr>
              <w:rPr>
                <w:rFonts w:eastAsia="Calibri"/>
                <w:sz w:val="22"/>
                <w:szCs w:val="22"/>
                <w:lang w:val="vi-VN"/>
              </w:rPr>
            </w:pPr>
            <w:r>
              <w:rPr>
                <w:rFonts w:eastAsia="Calibri"/>
                <w:sz w:val="22"/>
                <w:szCs w:val="22"/>
              </w:rPr>
              <w:t>x</w:t>
            </w:r>
          </w:p>
        </w:tc>
        <w:tc>
          <w:tcPr>
            <w:tcW w:w="836" w:type="dxa"/>
            <w:shd w:val="clear" w:color="auto" w:fill="auto"/>
          </w:tcPr>
          <w:p>
            <w:pPr>
              <w:rPr>
                <w:rFonts w:eastAsia="Calibri"/>
                <w:sz w:val="22"/>
                <w:szCs w:val="22"/>
              </w:rPr>
            </w:pPr>
            <w:r>
              <w:rPr>
                <w:rFonts w:eastAsia="Calibri"/>
                <w:sz w:val="22"/>
                <w:szCs w:val="22"/>
              </w:rPr>
              <w:t>x</w:t>
            </w:r>
          </w:p>
        </w:tc>
        <w:tc>
          <w:tcPr>
            <w:tcW w:w="832" w:type="dxa"/>
            <w:shd w:val="clear" w:color="auto" w:fill="auto"/>
          </w:tcPr>
          <w:p>
            <w:pPr>
              <w:rPr>
                <w:rFonts w:eastAsia="Calibri"/>
                <w:sz w:val="22"/>
                <w:szCs w:val="22"/>
              </w:rPr>
            </w:pPr>
            <w:r>
              <w:rPr>
                <w:rFonts w:eastAsia="Calibri"/>
                <w:sz w:val="22"/>
                <w:szCs w:val="22"/>
              </w:rPr>
              <w:t>x</w:t>
            </w:r>
          </w:p>
        </w:tc>
        <w:tc>
          <w:tcPr>
            <w:tcW w:w="843" w:type="dxa"/>
            <w:shd w:val="clear" w:color="auto" w:fill="auto"/>
          </w:tcPr>
          <w:p>
            <w:pPr>
              <w:rPr>
                <w:rFonts w:eastAsia="Calibri"/>
                <w:sz w:val="22"/>
                <w:szCs w:val="22"/>
              </w:rPr>
            </w:pPr>
            <w:r>
              <w:rPr>
                <w:rFonts w:eastAsia="Calibri"/>
                <w:sz w:val="22"/>
                <w:szCs w:val="22"/>
              </w:rPr>
              <w:t>x</w:t>
            </w:r>
          </w:p>
        </w:tc>
        <w:tc>
          <w:tcPr>
            <w:tcW w:w="841" w:type="dxa"/>
            <w:shd w:val="clear" w:color="auto" w:fill="auto"/>
          </w:tcPr>
          <w:p>
            <w:pPr>
              <w:rPr>
                <w:rFonts w:eastAsia="Calibri"/>
                <w:sz w:val="22"/>
                <w:szCs w:val="22"/>
                <w:lang w:val="vi-VN"/>
              </w:rPr>
            </w:pPr>
            <w:r>
              <w:rPr>
                <w:rFonts w:eastAsia="Calibri"/>
                <w:sz w:val="22"/>
                <w:szCs w:val="22"/>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3089" w:type="dxa"/>
            <w:shd w:val="clear" w:color="auto" w:fill="auto"/>
          </w:tcPr>
          <w:p>
            <w:pPr>
              <w:rPr>
                <w:rFonts w:eastAsia="Calibri"/>
                <w:sz w:val="22"/>
                <w:szCs w:val="22"/>
              </w:rPr>
            </w:pPr>
            <w:r>
              <w:rPr>
                <w:rFonts w:eastAsia="Calibri"/>
                <w:sz w:val="22"/>
                <w:szCs w:val="22"/>
              </w:rPr>
              <w:t xml:space="preserve">Draw diagrams </w:t>
            </w:r>
          </w:p>
        </w:tc>
        <w:tc>
          <w:tcPr>
            <w:tcW w:w="850" w:type="dxa"/>
            <w:tcBorders>
              <w:left w:val="single" w:color="auto" w:sz="18" w:space="0"/>
            </w:tcBorders>
            <w:shd w:val="clear" w:color="auto" w:fill="auto"/>
          </w:tcPr>
          <w:p>
            <w:pPr>
              <w:rPr>
                <w:rFonts w:eastAsia="Calibri"/>
                <w:sz w:val="22"/>
                <w:szCs w:val="22"/>
              </w:rPr>
            </w:pPr>
            <w:r>
              <w:rPr>
                <w:rFonts w:eastAsia="Calibri"/>
                <w:sz w:val="22"/>
                <w:szCs w:val="22"/>
              </w:rPr>
              <w:t>x</w:t>
            </w:r>
          </w:p>
        </w:tc>
        <w:tc>
          <w:tcPr>
            <w:tcW w:w="836" w:type="dxa"/>
            <w:shd w:val="clear" w:color="auto" w:fill="auto"/>
          </w:tcPr>
          <w:p>
            <w:pPr>
              <w:rPr>
                <w:rFonts w:eastAsia="Calibri"/>
                <w:sz w:val="22"/>
                <w:szCs w:val="22"/>
              </w:rPr>
            </w:pPr>
            <w:r>
              <w:rPr>
                <w:rFonts w:eastAsia="Calibri"/>
                <w:sz w:val="22"/>
                <w:szCs w:val="22"/>
              </w:rPr>
              <w:t>x</w:t>
            </w:r>
          </w:p>
        </w:tc>
        <w:tc>
          <w:tcPr>
            <w:tcW w:w="832" w:type="dxa"/>
            <w:shd w:val="clear" w:color="auto" w:fill="auto"/>
          </w:tcPr>
          <w:p>
            <w:pPr>
              <w:rPr>
                <w:rFonts w:eastAsia="Calibri"/>
                <w:sz w:val="22"/>
                <w:szCs w:val="22"/>
              </w:rPr>
            </w:pPr>
            <w:r>
              <w:rPr>
                <w:rFonts w:eastAsia="Calibri"/>
                <w:sz w:val="22"/>
                <w:szCs w:val="22"/>
              </w:rPr>
              <w:t>x</w:t>
            </w:r>
          </w:p>
        </w:tc>
        <w:tc>
          <w:tcPr>
            <w:tcW w:w="843" w:type="dxa"/>
            <w:shd w:val="clear" w:color="auto" w:fill="auto"/>
          </w:tcPr>
          <w:p>
            <w:pPr>
              <w:rPr>
                <w:rFonts w:eastAsia="Calibri"/>
                <w:sz w:val="22"/>
                <w:szCs w:val="22"/>
              </w:rPr>
            </w:pPr>
            <w:r>
              <w:rPr>
                <w:rFonts w:eastAsia="Calibri"/>
                <w:sz w:val="22"/>
                <w:szCs w:val="22"/>
              </w:rPr>
              <w:t>x</w:t>
            </w:r>
          </w:p>
        </w:tc>
        <w:tc>
          <w:tcPr>
            <w:tcW w:w="841" w:type="dxa"/>
            <w:shd w:val="clear" w:color="auto" w:fill="auto"/>
          </w:tcPr>
          <w:p>
            <w:pPr>
              <w:rPr>
                <w:rFonts w:eastAsia="Calibri"/>
                <w:sz w:val="22"/>
                <w:szCs w:val="22"/>
              </w:rPr>
            </w:pPr>
            <w:r>
              <w:rPr>
                <w:rFonts w:eastAsia="Calibri"/>
                <w:sz w:val="22"/>
                <w:szCs w:val="22"/>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3089" w:type="dxa"/>
            <w:shd w:val="clear" w:color="auto" w:fill="auto"/>
          </w:tcPr>
          <w:p>
            <w:pPr>
              <w:rPr>
                <w:rFonts w:eastAsia="Calibri"/>
                <w:sz w:val="22"/>
                <w:szCs w:val="22"/>
                <w:lang w:val="vi-VN"/>
              </w:rPr>
            </w:pPr>
            <w:r>
              <w:rPr>
                <w:rFonts w:eastAsia="Calibri"/>
                <w:sz w:val="22"/>
                <w:szCs w:val="22"/>
                <w:lang w:val="vi-VN"/>
              </w:rPr>
              <w:t>Learn basis React JS</w:t>
            </w:r>
          </w:p>
        </w:tc>
        <w:tc>
          <w:tcPr>
            <w:tcW w:w="850" w:type="dxa"/>
            <w:tcBorders>
              <w:left w:val="single" w:color="auto" w:sz="18" w:space="0"/>
            </w:tcBorders>
            <w:shd w:val="clear" w:color="auto" w:fill="auto"/>
          </w:tcPr>
          <w:p>
            <w:pPr>
              <w:rPr>
                <w:rFonts w:eastAsia="Calibri"/>
                <w:sz w:val="22"/>
                <w:szCs w:val="22"/>
                <w:lang w:val="vi-VN"/>
              </w:rPr>
            </w:pPr>
            <w:r>
              <w:rPr>
                <w:rFonts w:eastAsia="Calibri"/>
                <w:sz w:val="22"/>
                <w:szCs w:val="22"/>
                <w:lang w:val="vi-VN"/>
              </w:rPr>
              <w:t>x</w:t>
            </w:r>
          </w:p>
        </w:tc>
        <w:tc>
          <w:tcPr>
            <w:tcW w:w="836" w:type="dxa"/>
            <w:shd w:val="clear" w:color="auto" w:fill="auto"/>
          </w:tcPr>
          <w:p>
            <w:pPr>
              <w:rPr>
                <w:rFonts w:eastAsia="Calibri"/>
                <w:sz w:val="22"/>
                <w:szCs w:val="22"/>
                <w:lang w:val="vi-VN"/>
              </w:rPr>
            </w:pPr>
            <w:r>
              <w:rPr>
                <w:rFonts w:eastAsia="Calibri"/>
                <w:sz w:val="22"/>
                <w:szCs w:val="22"/>
                <w:lang w:val="vi-VN"/>
              </w:rPr>
              <w:t>x</w:t>
            </w:r>
          </w:p>
        </w:tc>
        <w:tc>
          <w:tcPr>
            <w:tcW w:w="832" w:type="dxa"/>
            <w:shd w:val="clear" w:color="auto" w:fill="auto"/>
          </w:tcPr>
          <w:p>
            <w:pPr>
              <w:rPr>
                <w:rFonts w:eastAsia="Calibri"/>
                <w:sz w:val="22"/>
                <w:szCs w:val="22"/>
                <w:lang w:val="vi-VN"/>
              </w:rPr>
            </w:pPr>
            <w:r>
              <w:rPr>
                <w:rFonts w:eastAsia="Calibri"/>
                <w:sz w:val="22"/>
                <w:szCs w:val="22"/>
                <w:lang w:val="vi-VN"/>
              </w:rPr>
              <w:t>x</w:t>
            </w:r>
          </w:p>
        </w:tc>
        <w:tc>
          <w:tcPr>
            <w:tcW w:w="843" w:type="dxa"/>
            <w:shd w:val="clear" w:color="auto" w:fill="auto"/>
          </w:tcPr>
          <w:p>
            <w:pPr>
              <w:rPr>
                <w:rFonts w:eastAsia="Calibri"/>
                <w:sz w:val="22"/>
                <w:szCs w:val="22"/>
                <w:lang w:val="vi-VN"/>
              </w:rPr>
            </w:pPr>
            <w:r>
              <w:rPr>
                <w:rFonts w:eastAsia="Calibri"/>
                <w:sz w:val="22"/>
                <w:szCs w:val="22"/>
                <w:lang w:val="vi-VN"/>
              </w:rPr>
              <w:t>x</w:t>
            </w:r>
          </w:p>
        </w:tc>
        <w:tc>
          <w:tcPr>
            <w:tcW w:w="841" w:type="dxa"/>
            <w:shd w:val="clear" w:color="auto" w:fill="auto"/>
          </w:tcPr>
          <w:p>
            <w:pPr>
              <w:rPr>
                <w:rFonts w:eastAsia="Calibri"/>
                <w:sz w:val="22"/>
                <w:szCs w:val="22"/>
                <w:lang w:val="vi-VN"/>
              </w:rPr>
            </w:pPr>
            <w:r>
              <w:rPr>
                <w:rFonts w:eastAsia="Calibri"/>
                <w:sz w:val="22"/>
                <w:szCs w:val="22"/>
                <w:lang w:val="vi-V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3089" w:type="dxa"/>
            <w:shd w:val="clear" w:color="auto" w:fill="auto"/>
          </w:tcPr>
          <w:p>
            <w:pPr>
              <w:rPr>
                <w:rFonts w:eastAsia="Calibri"/>
                <w:sz w:val="22"/>
                <w:szCs w:val="22"/>
                <w:lang w:val="vi-VN"/>
              </w:rPr>
            </w:pPr>
            <w:r>
              <w:rPr>
                <w:rFonts w:eastAsia="Calibri"/>
                <w:sz w:val="22"/>
                <w:szCs w:val="22"/>
                <w:lang w:val="vi-VN"/>
              </w:rPr>
              <w:t>Render text</w:t>
            </w:r>
          </w:p>
        </w:tc>
        <w:tc>
          <w:tcPr>
            <w:tcW w:w="850" w:type="dxa"/>
            <w:tcBorders>
              <w:left w:val="single" w:color="auto" w:sz="18" w:space="0"/>
            </w:tcBorders>
            <w:shd w:val="clear" w:color="auto" w:fill="auto"/>
          </w:tcPr>
          <w:p>
            <w:pPr>
              <w:rPr>
                <w:rFonts w:eastAsia="Calibri"/>
                <w:sz w:val="22"/>
                <w:szCs w:val="22"/>
                <w:lang w:val="vi-VN"/>
              </w:rPr>
            </w:pPr>
            <w:r>
              <w:rPr>
                <w:rFonts w:eastAsia="Calibri"/>
                <w:sz w:val="22"/>
                <w:szCs w:val="22"/>
                <w:lang w:val="vi-VN"/>
              </w:rPr>
              <w:t>x</w:t>
            </w:r>
          </w:p>
        </w:tc>
        <w:tc>
          <w:tcPr>
            <w:tcW w:w="836" w:type="dxa"/>
            <w:shd w:val="clear" w:color="auto" w:fill="auto"/>
          </w:tcPr>
          <w:p>
            <w:pPr>
              <w:rPr>
                <w:rFonts w:eastAsia="Calibri"/>
                <w:sz w:val="22"/>
                <w:szCs w:val="22"/>
              </w:rPr>
            </w:pPr>
          </w:p>
        </w:tc>
        <w:tc>
          <w:tcPr>
            <w:tcW w:w="832" w:type="dxa"/>
            <w:shd w:val="clear" w:color="auto" w:fill="auto"/>
          </w:tcPr>
          <w:p>
            <w:pPr>
              <w:rPr>
                <w:rFonts w:eastAsia="Calibri"/>
                <w:sz w:val="22"/>
                <w:szCs w:val="22"/>
                <w:lang w:val="vi-VN"/>
              </w:rPr>
            </w:pPr>
            <w:r>
              <w:rPr>
                <w:rFonts w:eastAsia="Calibri"/>
                <w:sz w:val="22"/>
                <w:szCs w:val="22"/>
                <w:lang w:val="vi-VN"/>
              </w:rPr>
              <w:t>x</w:t>
            </w:r>
          </w:p>
        </w:tc>
        <w:tc>
          <w:tcPr>
            <w:tcW w:w="843" w:type="dxa"/>
            <w:shd w:val="clear" w:color="auto" w:fill="auto"/>
          </w:tcPr>
          <w:p>
            <w:pPr>
              <w:rPr>
                <w:rFonts w:eastAsia="Calibri"/>
                <w:sz w:val="22"/>
                <w:szCs w:val="22"/>
              </w:rPr>
            </w:pPr>
          </w:p>
        </w:tc>
        <w:tc>
          <w:tcPr>
            <w:tcW w:w="841" w:type="dxa"/>
            <w:shd w:val="clear" w:color="auto" w:fill="auto"/>
          </w:tcPr>
          <w:p>
            <w:pPr>
              <w:rPr>
                <w:rFonts w:eastAsia="Calibri"/>
                <w:sz w:val="22"/>
                <w:szCs w:val="22"/>
                <w:lang w:val="vi-VN"/>
              </w:rPr>
            </w:pPr>
            <w:r>
              <w:rPr>
                <w:rFonts w:eastAsia="Calibri"/>
                <w:sz w:val="22"/>
                <w:szCs w:val="22"/>
                <w:lang w:val="vi-V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3089" w:type="dxa"/>
            <w:shd w:val="clear" w:color="auto" w:fill="auto"/>
          </w:tcPr>
          <w:p>
            <w:pPr>
              <w:rPr>
                <w:rFonts w:eastAsia="Calibri"/>
                <w:sz w:val="22"/>
                <w:szCs w:val="22"/>
              </w:rPr>
            </w:pPr>
          </w:p>
        </w:tc>
        <w:tc>
          <w:tcPr>
            <w:tcW w:w="850" w:type="dxa"/>
            <w:tcBorders>
              <w:left w:val="single" w:color="auto" w:sz="18" w:space="0"/>
            </w:tcBorders>
            <w:shd w:val="clear" w:color="auto" w:fill="auto"/>
          </w:tcPr>
          <w:p>
            <w:pPr>
              <w:rPr>
                <w:rFonts w:eastAsia="Calibri"/>
                <w:sz w:val="22"/>
                <w:szCs w:val="22"/>
              </w:rPr>
            </w:pPr>
          </w:p>
        </w:tc>
        <w:tc>
          <w:tcPr>
            <w:tcW w:w="836" w:type="dxa"/>
            <w:shd w:val="clear" w:color="auto" w:fill="auto"/>
          </w:tcPr>
          <w:p>
            <w:pPr>
              <w:rPr>
                <w:rFonts w:eastAsia="Calibri"/>
                <w:sz w:val="22"/>
                <w:szCs w:val="22"/>
              </w:rPr>
            </w:pPr>
          </w:p>
        </w:tc>
        <w:tc>
          <w:tcPr>
            <w:tcW w:w="832" w:type="dxa"/>
            <w:shd w:val="clear" w:color="auto" w:fill="auto"/>
          </w:tcPr>
          <w:p>
            <w:pPr>
              <w:rPr>
                <w:rFonts w:eastAsia="Calibri"/>
                <w:sz w:val="22"/>
                <w:szCs w:val="22"/>
              </w:rPr>
            </w:pPr>
          </w:p>
        </w:tc>
        <w:tc>
          <w:tcPr>
            <w:tcW w:w="843" w:type="dxa"/>
            <w:shd w:val="clear" w:color="auto" w:fill="auto"/>
          </w:tcPr>
          <w:p>
            <w:pPr>
              <w:rPr>
                <w:rFonts w:eastAsia="Calibri"/>
                <w:sz w:val="22"/>
                <w:szCs w:val="22"/>
              </w:rPr>
            </w:pPr>
          </w:p>
        </w:tc>
        <w:tc>
          <w:tcPr>
            <w:tcW w:w="841" w:type="dxa"/>
            <w:shd w:val="clear" w:color="auto" w:fill="auto"/>
          </w:tcPr>
          <w:p>
            <w:pPr>
              <w:rPr>
                <w:rFonts w:eastAsia="Calibri"/>
                <w:sz w:val="22"/>
                <w:szCs w:val="22"/>
              </w:rPr>
            </w:pPr>
          </w:p>
        </w:tc>
      </w:tr>
    </w:tbl>
    <w:p>
      <w:pPr>
        <w:sectPr>
          <w:type w:val="continuous"/>
          <w:pgSz w:w="11906" w:h="16838"/>
          <w:pgMar w:top="1134" w:right="1134" w:bottom="1693" w:left="1134" w:header="720" w:footer="1134" w:gutter="0"/>
          <w:cols w:space="720" w:num="1"/>
          <w:docGrid w:linePitch="360" w:charSpace="0"/>
        </w:sectPr>
      </w:pPr>
    </w:p>
    <w:p>
      <w:pPr>
        <w:pStyle w:val="2"/>
        <w:numPr>
          <w:ilvl w:val="0"/>
          <w:numId w:val="3"/>
        </w:numPr>
        <w:spacing w:before="0" w:after="0" w:line="480" w:lineRule="auto"/>
        <w:jc w:val="center"/>
        <w:rPr>
          <w:rFonts w:ascii="Times New Roman" w:hAnsi="Times New Roman" w:cs="Times New Roman"/>
          <w:bCs/>
          <w:szCs w:val="28"/>
        </w:rPr>
      </w:pPr>
      <w:bookmarkStart w:id="52" w:name="__RefHeading__131_22734673"/>
      <w:bookmarkEnd w:id="52"/>
      <w:bookmarkStart w:id="53" w:name="__RefHeading__286_236220911"/>
      <w:bookmarkEnd w:id="53"/>
      <w:bookmarkStart w:id="54" w:name="__RefHeading__623_1618826376"/>
      <w:bookmarkEnd w:id="54"/>
      <w:bookmarkStart w:id="55" w:name="__RefHeading__160_2043658010"/>
      <w:bookmarkEnd w:id="55"/>
      <w:bookmarkStart w:id="56" w:name="__RefHeading__208_946287606"/>
      <w:bookmarkEnd w:id="56"/>
      <w:bookmarkStart w:id="57" w:name="__RefHeading__463_294935500"/>
      <w:bookmarkEnd w:id="57"/>
      <w:bookmarkStart w:id="58" w:name="__RefHeading__211_1246344331"/>
      <w:bookmarkEnd w:id="58"/>
      <w:bookmarkStart w:id="59" w:name="__RefHeading__271_345927295"/>
      <w:bookmarkEnd w:id="59"/>
      <w:bookmarkStart w:id="60" w:name="__RefHeading__181_1407827570"/>
      <w:bookmarkEnd w:id="60"/>
      <w:bookmarkStart w:id="61" w:name="__RefHeading__241_1410173073"/>
      <w:bookmarkEnd w:id="61"/>
      <w:bookmarkStart w:id="62" w:name="__RefHeading__188_10711985"/>
      <w:bookmarkEnd w:id="62"/>
      <w:bookmarkStart w:id="63" w:name="__RefHeading__13_1371251666"/>
      <w:bookmarkEnd w:id="63"/>
      <w:bookmarkStart w:id="64" w:name="_Toc84008692"/>
      <w:r>
        <w:rPr>
          <w:rFonts w:ascii="Times New Roman" w:hAnsi="Times New Roman" w:cs="Times New Roman"/>
          <w:bCs/>
        </w:rPr>
        <w:t>Introduction</w:t>
      </w:r>
      <w:bookmarkEnd w:id="64"/>
    </w:p>
    <w:p>
      <w:pPr>
        <w:pStyle w:val="3"/>
        <w:numPr>
          <w:ilvl w:val="1"/>
          <w:numId w:val="4"/>
        </w:numPr>
        <w:spacing w:before="0" w:after="0"/>
        <w:jc w:val="center"/>
        <w:rPr>
          <w:rFonts w:ascii="Times New Roman" w:hAnsi="Times New Roman" w:cs="Times New Roman"/>
          <w:sz w:val="22"/>
          <w:szCs w:val="22"/>
        </w:rPr>
      </w:pPr>
      <w:bookmarkStart w:id="65" w:name="__RefHeading__243_1410173073"/>
      <w:bookmarkEnd w:id="65"/>
      <w:bookmarkStart w:id="66" w:name="__RefHeading__183_1407827570"/>
      <w:bookmarkEnd w:id="66"/>
      <w:bookmarkStart w:id="67" w:name="__RefHeading__213_1246344331"/>
      <w:bookmarkEnd w:id="67"/>
      <w:bookmarkStart w:id="68" w:name="__RefHeading__162_2043658010"/>
      <w:bookmarkEnd w:id="68"/>
      <w:bookmarkStart w:id="69" w:name="__RefHeading__273_345927295"/>
      <w:bookmarkEnd w:id="69"/>
      <w:bookmarkStart w:id="70" w:name="__RefHeading__133_22734673"/>
      <w:bookmarkEnd w:id="70"/>
      <w:bookmarkStart w:id="71" w:name="__RefHeading__190_10711985"/>
      <w:bookmarkEnd w:id="71"/>
      <w:bookmarkStart w:id="72" w:name="__RefHeading__625_1618826376"/>
      <w:bookmarkEnd w:id="72"/>
      <w:bookmarkStart w:id="73" w:name="__RefHeading__288_236220911"/>
      <w:bookmarkEnd w:id="73"/>
      <w:bookmarkStart w:id="74" w:name="__RefHeading__15_1371251666"/>
      <w:bookmarkEnd w:id="74"/>
      <w:bookmarkStart w:id="75" w:name="__RefHeading__210_946287606"/>
      <w:bookmarkEnd w:id="75"/>
      <w:bookmarkStart w:id="76" w:name="__RefHeading__465_294935500"/>
      <w:bookmarkEnd w:id="76"/>
      <w:bookmarkStart w:id="77" w:name="_Toc84008693"/>
      <w:r>
        <w:rPr>
          <w:rFonts w:ascii="Times New Roman" w:hAnsi="Times New Roman" w:cs="Times New Roman"/>
          <w:bCs/>
          <w:szCs w:val="28"/>
        </w:rPr>
        <w:t>Purpose</w:t>
      </w:r>
      <w:bookmarkEnd w:id="77"/>
    </w:p>
    <w:p>
      <w:pPr>
        <w:rPr>
          <w:sz w:val="22"/>
          <w:szCs w:val="22"/>
        </w:rPr>
      </w:pPr>
    </w:p>
    <w:p/>
    <w:p>
      <w:pPr>
        <w:spacing w:line="480" w:lineRule="auto"/>
        <w:jc w:val="both"/>
        <w:rPr>
          <w:bCs/>
          <w:spacing w:val="-5"/>
          <w:szCs w:val="28"/>
          <w:lang w:val="vi-VN" w:eastAsia="ar-SA"/>
        </w:rPr>
      </w:pPr>
      <w:r>
        <w:rPr>
          <w:lang w:eastAsia="ar-SA"/>
        </w:rPr>
        <w:t xml:space="preserve">     This </w:t>
      </w:r>
      <w:r>
        <w:rPr>
          <w:lang w:val="vi-VN" w:eastAsia="ar-SA"/>
        </w:rPr>
        <w:t>1</w:t>
      </w:r>
      <w:r>
        <w:rPr>
          <w:vertAlign w:val="superscript"/>
          <w:lang w:val="vi-VN" w:eastAsia="ar-SA"/>
        </w:rPr>
        <w:t>st</w:t>
      </w:r>
      <w:r>
        <w:rPr>
          <w:lang w:val="vi-VN" w:eastAsia="ar-SA"/>
        </w:rPr>
        <w:t>-week</w:t>
      </w:r>
      <w:r>
        <w:rPr>
          <w:lang w:eastAsia="ar-SA"/>
        </w:rPr>
        <w:t xml:space="preserve"> Report for the</w:t>
      </w:r>
      <w:r>
        <w:rPr>
          <w:lang w:val="vi-VN" w:eastAsia="ar-SA"/>
        </w:rPr>
        <w:t xml:space="preserve"> </w:t>
      </w:r>
      <w:r>
        <w:rPr>
          <w:lang w:eastAsia="ar-SA"/>
        </w:rPr>
        <w:t xml:space="preserve">Project, </w:t>
      </w:r>
      <w:r>
        <w:rPr>
          <w:lang w:val="vi-VN" w:eastAsia="ar-SA"/>
        </w:rPr>
        <w:t>E-book-reader Web-app</w:t>
      </w:r>
      <w:r>
        <w:rPr>
          <w:lang w:eastAsia="ar-SA"/>
        </w:rPr>
        <w:t xml:space="preserve">, is submitted for </w:t>
      </w:r>
      <w:r>
        <w:rPr>
          <w:lang w:val="vi-VN" w:eastAsia="ar-SA"/>
        </w:rPr>
        <w:t>general planning and schedule of doing project</w:t>
      </w:r>
      <w:r>
        <w:rPr>
          <w:lang w:eastAsia="ar-SA"/>
        </w:rPr>
        <w:t xml:space="preserve"> and includes </w:t>
      </w:r>
      <w:r>
        <w:rPr>
          <w:lang w:val="vi-VN"/>
        </w:rPr>
        <w:t>quality management, risk management and project monitoring plans, which can be upgraded, changed for the next 3 weeks.</w:t>
      </w:r>
    </w:p>
    <w:p>
      <w:pPr>
        <w:pStyle w:val="3"/>
        <w:numPr>
          <w:ilvl w:val="1"/>
          <w:numId w:val="4"/>
        </w:numPr>
        <w:jc w:val="center"/>
        <w:rPr>
          <w:rFonts w:ascii="Times New Roman" w:hAnsi="Times New Roman" w:cs="Times New Roman"/>
          <w:i/>
          <w:iCs/>
          <w:sz w:val="22"/>
          <w:szCs w:val="22"/>
          <w:lang w:eastAsia="ar-SA"/>
        </w:rPr>
      </w:pPr>
      <w:bookmarkStart w:id="78" w:name="__RefHeading__164_2043658010"/>
      <w:bookmarkEnd w:id="78"/>
      <w:bookmarkStart w:id="79" w:name="__RefHeading__275_345927295"/>
      <w:bookmarkEnd w:id="79"/>
      <w:bookmarkStart w:id="80" w:name="__RefHeading__135_22734673"/>
      <w:bookmarkEnd w:id="80"/>
      <w:bookmarkStart w:id="81" w:name="__RefHeading__212_946287606"/>
      <w:bookmarkEnd w:id="81"/>
      <w:bookmarkStart w:id="82" w:name="__RefHeading__627_1618826376"/>
      <w:bookmarkEnd w:id="82"/>
      <w:bookmarkStart w:id="83" w:name="__RefHeading__215_1246344331"/>
      <w:bookmarkEnd w:id="83"/>
      <w:bookmarkStart w:id="84" w:name="__RefHeading__17_1371251666"/>
      <w:bookmarkEnd w:id="84"/>
      <w:bookmarkStart w:id="85" w:name="__RefHeading__290_236220911"/>
      <w:bookmarkEnd w:id="85"/>
      <w:bookmarkStart w:id="86" w:name="__RefHeading__192_10711985"/>
      <w:bookmarkEnd w:id="86"/>
      <w:bookmarkStart w:id="87" w:name="__RefHeading__467_294935500"/>
      <w:bookmarkEnd w:id="87"/>
      <w:bookmarkStart w:id="88" w:name="__RefHeading__185_1407827570"/>
      <w:bookmarkEnd w:id="88"/>
      <w:bookmarkStart w:id="89" w:name="__RefHeading__245_1410173073"/>
      <w:bookmarkEnd w:id="89"/>
      <w:bookmarkStart w:id="90" w:name="_Toc84008694"/>
      <w:r>
        <w:rPr>
          <w:rFonts w:ascii="Times New Roman" w:hAnsi="Times New Roman" w:cs="Times New Roman"/>
          <w:bCs/>
          <w:spacing w:val="-5"/>
          <w:szCs w:val="28"/>
          <w:lang w:eastAsia="ar-SA"/>
        </w:rPr>
        <w:t>Audience</w:t>
      </w:r>
      <w:bookmarkEnd w:id="90"/>
    </w:p>
    <w:p>
      <w:pPr>
        <w:tabs>
          <w:tab w:val="left" w:pos="1440"/>
          <w:tab w:val="left" w:pos="2410"/>
        </w:tabs>
        <w:spacing w:line="480" w:lineRule="auto"/>
        <w:jc w:val="both"/>
        <w:rPr>
          <w:bCs/>
          <w:szCs w:val="28"/>
        </w:rPr>
      </w:pPr>
      <w:r>
        <w:rPr>
          <w:lang w:eastAsia="ar-SA"/>
        </w:rPr>
        <w:t xml:space="preserve">      The intended audience of this document is the course instructor,</w:t>
      </w:r>
      <w:r>
        <w:rPr>
          <w:lang w:val="vi-VN" w:eastAsia="ar-SA"/>
        </w:rPr>
        <w:t xml:space="preserve"> Prof. Manuel Clavel,</w:t>
      </w:r>
      <w:r>
        <w:rPr>
          <w:lang w:eastAsia="ar-SA"/>
        </w:rPr>
        <w:t xml:space="preserve"> who will use it as the basic planning </w:t>
      </w:r>
      <w:r>
        <w:rPr>
          <w:lang w:val="vi-VN" w:eastAsia="ar-SA"/>
        </w:rPr>
        <w:t xml:space="preserve">of our team project as well as partly </w:t>
      </w:r>
      <w:r>
        <w:rPr>
          <w:lang w:eastAsia="ar-SA"/>
        </w:rPr>
        <w:t>determination of a portion of our grade for the class “</w:t>
      </w:r>
      <w:r>
        <w:rPr>
          <w:lang w:val="vi-VN" w:eastAsia="ar-SA"/>
        </w:rPr>
        <w:t>Project</w:t>
      </w:r>
      <w:r>
        <w:rPr>
          <w:lang w:eastAsia="ar-SA"/>
        </w:rPr>
        <w:t>”</w:t>
      </w:r>
      <w:r>
        <w:t>.</w:t>
      </w:r>
    </w:p>
    <w:p>
      <w:pPr>
        <w:pStyle w:val="3"/>
        <w:numPr>
          <w:ilvl w:val="1"/>
          <w:numId w:val="4"/>
        </w:numPr>
        <w:jc w:val="center"/>
        <w:rPr>
          <w:rFonts w:ascii="Times New Roman" w:hAnsi="Times New Roman" w:cs="Times New Roman"/>
          <w:i/>
        </w:rPr>
      </w:pPr>
      <w:bookmarkStart w:id="91" w:name="__RefHeading__629_1618826376"/>
      <w:bookmarkEnd w:id="91"/>
      <w:bookmarkStart w:id="92" w:name="__RefHeading__292_236220911"/>
      <w:bookmarkEnd w:id="92"/>
      <w:bookmarkStart w:id="93" w:name="__RefHeading__214_946287606"/>
      <w:bookmarkEnd w:id="93"/>
      <w:bookmarkStart w:id="94" w:name="__RefHeading__19_1371251666"/>
      <w:bookmarkEnd w:id="94"/>
      <w:bookmarkStart w:id="95" w:name="__RefHeading__166_2043658010"/>
      <w:bookmarkEnd w:id="95"/>
      <w:bookmarkStart w:id="96" w:name="__RefHeading__277_345927295"/>
      <w:bookmarkEnd w:id="96"/>
      <w:bookmarkStart w:id="97" w:name="__RefHeading__194_10711985"/>
      <w:bookmarkEnd w:id="97"/>
      <w:bookmarkStart w:id="98" w:name="__RefHeading__247_1410173073"/>
      <w:bookmarkEnd w:id="98"/>
      <w:bookmarkStart w:id="99" w:name="__RefHeading__137_22734673"/>
      <w:bookmarkEnd w:id="99"/>
      <w:bookmarkStart w:id="100" w:name="__RefHeading__217_1246344331"/>
      <w:bookmarkEnd w:id="100"/>
      <w:bookmarkStart w:id="101" w:name="__RefHeading__469_294935500"/>
      <w:bookmarkEnd w:id="101"/>
      <w:bookmarkStart w:id="102" w:name="__RefHeading__187_1407827570"/>
      <w:bookmarkEnd w:id="102"/>
      <w:bookmarkStart w:id="103" w:name="_Toc84008695"/>
      <w:r>
        <w:rPr>
          <w:rFonts w:ascii="Times New Roman" w:hAnsi="Times New Roman" w:cs="Times New Roman"/>
          <w:bCs/>
          <w:szCs w:val="28"/>
        </w:rPr>
        <w:t>Project Scope</w:t>
      </w:r>
      <w:bookmarkEnd w:id="103"/>
    </w:p>
    <w:p>
      <w:pPr>
        <w:rPr>
          <w:sz w:val="22"/>
          <w:szCs w:val="22"/>
        </w:rPr>
      </w:pPr>
    </w:p>
    <w:p>
      <w:pPr>
        <w:spacing w:line="480" w:lineRule="auto"/>
        <w:jc w:val="both"/>
        <w:rPr>
          <w:lang w:eastAsia="ar-SA"/>
        </w:rPr>
      </w:pPr>
      <w:r>
        <w:t xml:space="preserve">    This report provides a detailed description of </w:t>
      </w:r>
      <w:r>
        <w:rPr>
          <w:lang w:eastAsia="ar-SA"/>
        </w:rPr>
        <w:t xml:space="preserve">the </w:t>
      </w:r>
      <w:r>
        <w:rPr>
          <w:lang w:val="vi-VN" w:eastAsia="ar-SA"/>
        </w:rPr>
        <w:t>team planning, task involvement</w:t>
      </w:r>
      <w:r>
        <w:rPr>
          <w:lang w:eastAsia="ar-SA"/>
        </w:rPr>
        <w:t>,</w:t>
      </w:r>
      <w:r>
        <w:t xml:space="preserve"> </w:t>
      </w:r>
      <w:r>
        <w:rPr>
          <w:lang w:eastAsia="ar-SA"/>
        </w:rPr>
        <w:t>schedule for the completion of the project</w:t>
      </w:r>
      <w:r>
        <w:rPr>
          <w:lang w:val="vi-VN" w:eastAsia="ar-SA"/>
        </w:rPr>
        <w:t xml:space="preserve"> and some other general aspects (risk/quality/monitoring management).</w:t>
      </w:r>
      <w:r>
        <w:rPr>
          <w:lang w:eastAsia="ar-SA"/>
        </w:rPr>
        <w:t xml:space="preserve"> </w:t>
      </w:r>
    </w:p>
    <w:p>
      <w:pPr>
        <w:spacing w:line="480" w:lineRule="auto"/>
        <w:ind w:firstLine="432"/>
        <w:jc w:val="both"/>
      </w:pPr>
      <w:r>
        <w:t xml:space="preserve">Not included in this report is </w:t>
      </w:r>
      <w:r>
        <w:rPr>
          <w:lang w:val="vi-VN"/>
        </w:rPr>
        <w:t>the progress of doing project (which will mentions in week 2</w:t>
      </w:r>
      <w:r>
        <w:rPr>
          <w:vertAlign w:val="superscript"/>
          <w:lang w:val="vi-VN"/>
        </w:rPr>
        <w:t>nd</w:t>
      </w:r>
      <w:r>
        <w:rPr>
          <w:lang w:val="vi-VN"/>
        </w:rPr>
        <w:t xml:space="preserve"> and 3</w:t>
      </w:r>
      <w:r>
        <w:rPr>
          <w:vertAlign w:val="superscript"/>
          <w:lang w:val="vi-VN"/>
        </w:rPr>
        <w:t>rd</w:t>
      </w:r>
      <w:r>
        <w:rPr>
          <w:lang w:val="vi-VN"/>
        </w:rPr>
        <w:t>, the detailed, completed whole web-app (in progress) as well as the final report (week 4</w:t>
      </w:r>
      <w:r>
        <w:rPr>
          <w:vertAlign w:val="superscript"/>
          <w:lang w:val="vi-VN"/>
        </w:rPr>
        <w:t>th</w:t>
      </w:r>
      <w:r>
        <w:rPr>
          <w:lang w:val="vi-VN"/>
        </w:rPr>
        <w:t>)</w:t>
      </w:r>
    </w:p>
    <w:p>
      <w:pPr>
        <w:spacing w:line="480" w:lineRule="auto"/>
      </w:pPr>
    </w:p>
    <w:p>
      <w:pPr>
        <w:pStyle w:val="2"/>
        <w:pageBreakBefore/>
        <w:numPr>
          <w:ilvl w:val="0"/>
          <w:numId w:val="3"/>
        </w:numPr>
        <w:jc w:val="center"/>
        <w:rPr>
          <w:rFonts w:ascii="Times New Roman" w:hAnsi="Times New Roman" w:cs="Times New Roman"/>
          <w:bCs/>
          <w:szCs w:val="28"/>
        </w:rPr>
      </w:pPr>
      <w:bookmarkStart w:id="104" w:name="__RefHeading__189_1407827570"/>
      <w:bookmarkEnd w:id="104"/>
      <w:bookmarkStart w:id="105" w:name="__RefHeading__633_1618826376"/>
      <w:bookmarkEnd w:id="105"/>
      <w:bookmarkStart w:id="106" w:name="__RefHeading__218_946287606"/>
      <w:bookmarkEnd w:id="106"/>
      <w:bookmarkStart w:id="107" w:name="__RefHeading__141_22734673"/>
      <w:bookmarkEnd w:id="107"/>
      <w:bookmarkStart w:id="108" w:name="__RefHeading__249_1410173073"/>
      <w:bookmarkEnd w:id="108"/>
      <w:bookmarkStart w:id="109" w:name="__RefHeading__168_2043658010"/>
      <w:bookmarkEnd w:id="109"/>
      <w:bookmarkStart w:id="110" w:name="__RefHeading__279_345927295"/>
      <w:bookmarkEnd w:id="110"/>
      <w:bookmarkStart w:id="111" w:name="__RefHeading__23_1371251666"/>
      <w:bookmarkEnd w:id="111"/>
      <w:bookmarkStart w:id="112" w:name="__RefHeading__219_1246344331"/>
      <w:bookmarkEnd w:id="112"/>
      <w:bookmarkStart w:id="113" w:name="__RefHeading__296_236220911"/>
      <w:bookmarkEnd w:id="113"/>
      <w:bookmarkStart w:id="114" w:name="__RefHeading__139_22734673"/>
      <w:bookmarkEnd w:id="114"/>
      <w:bookmarkStart w:id="115" w:name="__RefHeading__21_1371251666"/>
      <w:bookmarkEnd w:id="115"/>
      <w:bookmarkStart w:id="116" w:name="__RefHeading__631_1618826376"/>
      <w:bookmarkEnd w:id="116"/>
      <w:bookmarkStart w:id="117" w:name="__RefHeading__471_294935500"/>
      <w:bookmarkEnd w:id="117"/>
      <w:bookmarkStart w:id="118" w:name="__RefHeading__198_10711985"/>
      <w:bookmarkEnd w:id="118"/>
      <w:bookmarkStart w:id="119" w:name="__RefHeading__170_2043658010"/>
      <w:bookmarkEnd w:id="119"/>
      <w:bookmarkStart w:id="120" w:name="__RefHeading__216_946287606"/>
      <w:bookmarkEnd w:id="120"/>
      <w:bookmarkStart w:id="121" w:name="__RefHeading__196_10711985"/>
      <w:bookmarkEnd w:id="121"/>
      <w:bookmarkStart w:id="122" w:name="__RefHeading__294_236220911"/>
      <w:bookmarkEnd w:id="122"/>
      <w:bookmarkStart w:id="123" w:name="_Toc84008696"/>
      <w:r>
        <w:rPr>
          <w:rFonts w:ascii="Times New Roman" w:hAnsi="Times New Roman" w:cs="Times New Roman"/>
          <w:bCs/>
          <w:szCs w:val="36"/>
          <w:lang w:val="vi-VN"/>
        </w:rPr>
        <w:t>Planning</w:t>
      </w:r>
      <w:bookmarkEnd w:id="123"/>
    </w:p>
    <w:p>
      <w:pPr>
        <w:rPr>
          <w:sz w:val="22"/>
          <w:szCs w:val="22"/>
          <w:lang w:val="vi-VN"/>
        </w:rPr>
      </w:pPr>
      <w:bookmarkStart w:id="124" w:name="__RefHeading__251_1410173073"/>
      <w:bookmarkEnd w:id="124"/>
      <w:bookmarkStart w:id="125" w:name="__RefHeading__221_1246344331"/>
      <w:bookmarkEnd w:id="125"/>
      <w:bookmarkStart w:id="126" w:name="__RefHeading__191_1407827570"/>
      <w:bookmarkEnd w:id="126"/>
      <w:bookmarkStart w:id="127" w:name="__RefHeading__473_294935500"/>
      <w:bookmarkEnd w:id="127"/>
      <w:bookmarkStart w:id="128" w:name="__RefHeading__200_10711985"/>
      <w:bookmarkEnd w:id="128"/>
      <w:bookmarkStart w:id="129" w:name="__RefHeading__281_345927295"/>
      <w:bookmarkEnd w:id="129"/>
    </w:p>
    <w:p>
      <w:pPr>
        <w:suppressAutoHyphens w:val="0"/>
        <w:spacing w:line="360" w:lineRule="auto"/>
        <w:ind w:left="720"/>
        <w:rPr>
          <w:rFonts w:eastAsia="SimSun"/>
        </w:rPr>
      </w:pPr>
      <w:r>
        <w:rPr>
          <w:rFonts w:eastAsia="SimSun"/>
        </w:rPr>
        <w:t>Duration: 4 weeks (27</w:t>
      </w:r>
      <w:r>
        <w:rPr>
          <w:rFonts w:eastAsia="SimSun"/>
          <w:vertAlign w:val="superscript"/>
          <w:lang w:val="vi-VN"/>
        </w:rPr>
        <w:t xml:space="preserve">th </w:t>
      </w:r>
      <w:r>
        <w:rPr>
          <w:rFonts w:eastAsia="SimSun"/>
          <w:lang w:val="vi-VN"/>
        </w:rPr>
        <w:t xml:space="preserve">September, </w:t>
      </w:r>
      <w:r>
        <w:rPr>
          <w:rFonts w:eastAsia="SimSun"/>
        </w:rPr>
        <w:t>202</w:t>
      </w:r>
      <w:r>
        <w:rPr>
          <w:rFonts w:eastAsia="SimSun"/>
          <w:lang w:val="vi-VN"/>
        </w:rPr>
        <w:t xml:space="preserve">1 – </w:t>
      </w:r>
      <w:r>
        <w:rPr>
          <w:rFonts w:eastAsia="SimSun"/>
        </w:rPr>
        <w:t>21</w:t>
      </w:r>
      <w:r>
        <w:rPr>
          <w:rFonts w:eastAsia="SimSun"/>
          <w:vertAlign w:val="superscript"/>
          <w:lang w:val="vi-VN"/>
        </w:rPr>
        <w:t>st</w:t>
      </w:r>
      <w:r>
        <w:rPr>
          <w:rFonts w:eastAsia="SimSun"/>
          <w:lang w:val="vi-VN"/>
        </w:rPr>
        <w:t xml:space="preserve"> October, </w:t>
      </w:r>
      <w:r>
        <w:rPr>
          <w:rFonts w:eastAsia="SimSun"/>
        </w:rPr>
        <w:t>2021)</w:t>
      </w:r>
    </w:p>
    <w:p>
      <w:pPr>
        <w:pStyle w:val="34"/>
        <w:numPr>
          <w:ilvl w:val="0"/>
          <w:numId w:val="5"/>
        </w:numPr>
        <w:spacing w:line="360" w:lineRule="auto"/>
        <w:rPr>
          <w:rFonts w:ascii="Times New Roman" w:hAnsi="Times New Roman" w:eastAsia="SimSun"/>
          <w:sz w:val="24"/>
        </w:rPr>
      </w:pPr>
      <w:r>
        <w:rPr>
          <w:rFonts w:ascii="Times New Roman" w:hAnsi="Times New Roman" w:eastAsia="SimSun"/>
          <w:sz w:val="24"/>
        </w:rPr>
        <w:t xml:space="preserve">Week </w:t>
      </w:r>
      <w:r>
        <w:rPr>
          <w:rFonts w:ascii="Times New Roman" w:hAnsi="Times New Roman" w:eastAsia="SimSun"/>
          <w:sz w:val="24"/>
          <w:lang w:val="vi-VN"/>
        </w:rPr>
        <w:t xml:space="preserve"> </w:t>
      </w:r>
      <w:r>
        <w:rPr>
          <w:rFonts w:ascii="Times New Roman" w:hAnsi="Times New Roman" w:eastAsia="SimSun"/>
          <w:sz w:val="24"/>
        </w:rPr>
        <w:t>1</w:t>
      </w:r>
      <w:r>
        <w:rPr>
          <w:rFonts w:ascii="Times New Roman" w:hAnsi="Times New Roman" w:eastAsia="SimSun"/>
          <w:sz w:val="24"/>
          <w:lang w:val="vi-VN"/>
        </w:rPr>
        <w:t>: PLANNING AND  LEARNING</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lang w:val="vi-VN"/>
        </w:rPr>
        <w:t xml:space="preserve">Duration: </w:t>
      </w:r>
      <w:r>
        <w:rPr>
          <w:rFonts w:ascii="Times New Roman" w:hAnsi="Times New Roman" w:eastAsia="SimSun"/>
          <w:sz w:val="24"/>
        </w:rPr>
        <w:t>27</w:t>
      </w:r>
      <w:r>
        <w:rPr>
          <w:rFonts w:ascii="Times New Roman" w:hAnsi="Times New Roman" w:eastAsia="SimSun"/>
          <w:sz w:val="24"/>
          <w:vertAlign w:val="superscript"/>
          <w:lang w:val="vi-VN"/>
        </w:rPr>
        <w:t xml:space="preserve">th </w:t>
      </w:r>
      <w:r>
        <w:rPr>
          <w:rFonts w:ascii="Times New Roman" w:hAnsi="Times New Roman" w:eastAsia="SimSun"/>
          <w:sz w:val="24"/>
          <w:lang w:val="vi-VN"/>
        </w:rPr>
        <w:t xml:space="preserve">September, </w:t>
      </w:r>
      <w:r>
        <w:rPr>
          <w:rFonts w:ascii="Times New Roman" w:hAnsi="Times New Roman" w:eastAsia="SimSun"/>
          <w:sz w:val="24"/>
        </w:rPr>
        <w:t>202</w:t>
      </w:r>
      <w:r>
        <w:rPr>
          <w:rFonts w:ascii="Times New Roman" w:hAnsi="Times New Roman" w:eastAsia="SimSun"/>
          <w:sz w:val="24"/>
          <w:lang w:val="vi-VN"/>
        </w:rPr>
        <w:t>1</w:t>
      </w:r>
      <w:r>
        <w:rPr>
          <w:rFonts w:ascii="Times New Roman" w:hAnsi="Times New Roman" w:eastAsia="SimSun"/>
          <w:sz w:val="24"/>
        </w:rPr>
        <w:t xml:space="preserve"> – 3</w:t>
      </w:r>
      <w:r>
        <w:rPr>
          <w:rFonts w:ascii="Times New Roman" w:hAnsi="Times New Roman" w:eastAsia="SimSun"/>
          <w:sz w:val="24"/>
          <w:vertAlign w:val="superscript"/>
          <w:lang w:val="vi-VN"/>
        </w:rPr>
        <w:t>rd</w:t>
      </w:r>
      <w:r>
        <w:rPr>
          <w:rFonts w:ascii="Times New Roman" w:hAnsi="Times New Roman" w:eastAsia="SimSun"/>
          <w:sz w:val="24"/>
          <w:lang w:val="vi-VN"/>
        </w:rPr>
        <w:t xml:space="preserve"> October, </w:t>
      </w:r>
      <w:r>
        <w:rPr>
          <w:rFonts w:ascii="Times New Roman" w:hAnsi="Times New Roman" w:eastAsia="SimSun"/>
          <w:sz w:val="24"/>
        </w:rPr>
        <w:t>2021</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lang w:val="vi-VN"/>
        </w:rPr>
        <w:t>C</w:t>
      </w:r>
      <w:r>
        <w:rPr>
          <w:rFonts w:ascii="Times New Roman" w:hAnsi="Times New Roman" w:eastAsia="SimSun"/>
          <w:sz w:val="24"/>
        </w:rPr>
        <w:t>reate schedule for developing the web</w:t>
      </w:r>
      <w:r>
        <w:rPr>
          <w:rFonts w:ascii="Times New Roman" w:hAnsi="Times New Roman" w:eastAsia="SimSun"/>
          <w:sz w:val="24"/>
          <w:lang w:val="vi-VN"/>
        </w:rPr>
        <w:t>-</w:t>
      </w:r>
      <w:r>
        <w:rPr>
          <w:rFonts w:ascii="Times New Roman" w:hAnsi="Times New Roman" w:eastAsia="SimSun"/>
          <w:sz w:val="24"/>
        </w:rPr>
        <w:t xml:space="preserve"> app</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Project planning:</w:t>
      </w:r>
    </w:p>
    <w:p>
      <w:pPr>
        <w:pStyle w:val="34"/>
        <w:numPr>
          <w:ilvl w:val="2"/>
          <w:numId w:val="5"/>
        </w:numPr>
        <w:spacing w:line="360" w:lineRule="auto"/>
        <w:rPr>
          <w:rFonts w:ascii="Times New Roman" w:hAnsi="Times New Roman" w:eastAsia="SimSun"/>
          <w:sz w:val="24"/>
        </w:rPr>
      </w:pPr>
      <w:r>
        <w:rPr>
          <w:rFonts w:ascii="Times New Roman" w:hAnsi="Times New Roman" w:eastAsia="SimSun"/>
          <w:sz w:val="24"/>
        </w:rPr>
        <w:t>Each 1 - 3 days, the team should have a meeting to assess progress.</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Create homepage using React</w:t>
      </w:r>
      <w:r>
        <w:rPr>
          <w:rFonts w:ascii="Times New Roman" w:hAnsi="Times New Roman" w:eastAsia="SimSun"/>
          <w:sz w:val="24"/>
          <w:lang w:val="vi-VN"/>
        </w:rPr>
        <w:t xml:space="preserve"> </w:t>
      </w:r>
      <w:r>
        <w:rPr>
          <w:rFonts w:ascii="Times New Roman" w:hAnsi="Times New Roman" w:eastAsia="SimSun"/>
          <w:sz w:val="24"/>
        </w:rPr>
        <w:t xml:space="preserve"> JS: 5 members</w:t>
      </w:r>
      <w:r>
        <w:rPr>
          <w:rFonts w:ascii="Times New Roman" w:hAnsi="Times New Roman" w:eastAsia="SimSun"/>
          <w:sz w:val="24"/>
          <w:lang w:val="vi-VN"/>
        </w:rPr>
        <w:t xml:space="preserve"> (learn basics of React JS)</w:t>
      </w:r>
    </w:p>
    <w:p>
      <w:pPr>
        <w:pStyle w:val="34"/>
        <w:numPr>
          <w:ilvl w:val="2"/>
          <w:numId w:val="5"/>
        </w:numPr>
        <w:spacing w:line="360" w:lineRule="auto"/>
        <w:rPr>
          <w:rFonts w:ascii="Times New Roman" w:hAnsi="Times New Roman" w:eastAsia="SimSun"/>
          <w:sz w:val="24"/>
        </w:rPr>
      </w:pPr>
      <w:r>
        <w:rPr>
          <w:rFonts w:ascii="Times New Roman" w:hAnsi="Times New Roman" w:eastAsia="SimSun"/>
          <w:sz w:val="24"/>
        </w:rPr>
        <w:t>Homepage with title, name of the page,</w:t>
      </w:r>
      <w:r>
        <w:rPr>
          <w:rFonts w:hint="default" w:ascii="Times New Roman" w:hAnsi="Times New Roman" w:eastAsia="SimSun"/>
          <w:sz w:val="24"/>
          <w:lang w:val="en-US"/>
        </w:rPr>
        <w:t xml:space="preserve"> login button,</w:t>
      </w:r>
      <w:r>
        <w:rPr>
          <w:rFonts w:ascii="Times New Roman" w:hAnsi="Times New Roman" w:eastAsia="SimSun"/>
          <w:sz w:val="24"/>
        </w:rPr>
        <w:t xml:space="preserve"> and 2 buttons ("Author access", "Reader access")</w:t>
      </w:r>
    </w:p>
    <w:p>
      <w:pPr>
        <w:pStyle w:val="34"/>
        <w:numPr>
          <w:ilvl w:val="2"/>
          <w:numId w:val="5"/>
        </w:numPr>
        <w:spacing w:line="360" w:lineRule="auto"/>
        <w:rPr>
          <w:rFonts w:ascii="Times New Roman" w:hAnsi="Times New Roman" w:eastAsia="SimSun"/>
          <w:sz w:val="24"/>
        </w:rPr>
      </w:pPr>
      <w:r>
        <w:rPr>
          <w:rFonts w:hint="default" w:ascii="Times New Roman" w:hAnsi="Times New Roman" w:eastAsia="SimSun"/>
          <w:sz w:val="24"/>
          <w:lang w:val="en-US"/>
        </w:rPr>
        <w:t>Login</w:t>
      </w:r>
      <w:r>
        <w:rPr>
          <w:rFonts w:ascii="Times New Roman" w:hAnsi="Times New Roman" w:eastAsia="SimSun"/>
          <w:sz w:val="24"/>
        </w:rPr>
        <w:t xml:space="preserve"> address will be used to keep track of user</w:t>
      </w:r>
    </w:p>
    <w:p>
      <w:pPr>
        <w:pStyle w:val="34"/>
        <w:spacing w:line="360" w:lineRule="auto"/>
        <w:ind w:left="2268"/>
        <w:rPr>
          <w:rFonts w:ascii="Times New Roman" w:hAnsi="Times New Roman" w:eastAsia="SimSun"/>
          <w:sz w:val="24"/>
          <w:lang w:val="vi-VN"/>
        </w:rPr>
      </w:pPr>
      <w:r>
        <w:rPr>
          <w:rFonts w:ascii="Times New Roman" w:hAnsi="Times New Roman" w:eastAsia="SimSun"/>
          <w:sz w:val="24"/>
          <w:lang w:val="vi-VN"/>
        </w:rPr>
        <w:sym w:font="Wingdings" w:char="F0E8"/>
      </w:r>
      <w:r>
        <w:rPr>
          <w:rFonts w:ascii="Times New Roman" w:hAnsi="Times New Roman" w:eastAsia="SimSun"/>
          <w:sz w:val="24"/>
          <w:lang w:val="vi-VN"/>
        </w:rPr>
        <w:t xml:space="preserve"> </w:t>
      </w:r>
      <w:r>
        <w:rPr>
          <w:rFonts w:ascii="Times New Roman" w:hAnsi="Times New Roman" w:eastAsia="SimSun"/>
          <w:sz w:val="24"/>
        </w:rPr>
        <w:t>Acceptance test: properly display the homepage with correct user.</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Create environment for author to CREATE a new book and EDIT unpublished book: 5 members</w:t>
      </w:r>
      <w:r>
        <w:rPr>
          <w:rFonts w:ascii="Times New Roman" w:hAnsi="Times New Roman" w:eastAsia="SimSun"/>
          <w:sz w:val="24"/>
          <w:lang w:val="vi-VN"/>
        </w:rPr>
        <w:t xml:space="preserve"> (learn basics of React JS)</w:t>
      </w:r>
    </w:p>
    <w:p>
      <w:pPr>
        <w:pStyle w:val="34"/>
        <w:numPr>
          <w:ilvl w:val="2"/>
          <w:numId w:val="5"/>
        </w:numPr>
        <w:spacing w:line="360" w:lineRule="auto"/>
        <w:rPr>
          <w:rFonts w:ascii="Times New Roman" w:hAnsi="Times New Roman" w:eastAsia="SimSun"/>
          <w:sz w:val="24"/>
        </w:rPr>
      </w:pPr>
      <w:r>
        <w:rPr>
          <w:rFonts w:ascii="Times New Roman" w:hAnsi="Times New Roman" w:eastAsia="SimSun"/>
          <w:sz w:val="24"/>
        </w:rPr>
        <w:t xml:space="preserve">Editing interface is like Markdown and a preview interface: </w:t>
      </w:r>
      <w:r>
        <w:rPr>
          <w:rFonts w:ascii="Times New Roman" w:hAnsi="Times New Roman" w:eastAsia="SimSun"/>
          <w:sz w:val="24"/>
          <w:lang w:val="vi-VN"/>
        </w:rPr>
        <w:t>Markdown syntax preview</w:t>
      </w:r>
    </w:p>
    <w:p>
      <w:pPr>
        <w:pStyle w:val="34"/>
        <w:spacing w:line="360" w:lineRule="auto"/>
        <w:ind w:left="2268"/>
        <w:rPr>
          <w:rFonts w:ascii="Times New Roman" w:hAnsi="Times New Roman" w:eastAsia="SimSun"/>
          <w:sz w:val="24"/>
          <w:lang w:val="vi-VN"/>
        </w:rPr>
      </w:pPr>
      <w:r>
        <w:rPr>
          <w:rFonts w:ascii="Times New Roman" w:hAnsi="Times New Roman" w:eastAsia="SimSun"/>
          <w:sz w:val="24"/>
          <w:lang w:val="vi-VN"/>
        </w:rPr>
        <w:sym w:font="Wingdings" w:char="F0E8"/>
      </w:r>
      <w:r>
        <w:rPr>
          <w:rFonts w:ascii="Times New Roman" w:hAnsi="Times New Roman" w:eastAsia="SimSun"/>
          <w:sz w:val="24"/>
          <w:lang w:val="vi-VN"/>
        </w:rPr>
        <w:t xml:space="preserve"> </w:t>
      </w:r>
      <w:r>
        <w:rPr>
          <w:rFonts w:ascii="Times New Roman" w:hAnsi="Times New Roman" w:eastAsia="SimSun"/>
          <w:sz w:val="24"/>
        </w:rPr>
        <w:t>Acceptance test: authors can create and edit their unpublished books</w:t>
      </w:r>
    </w:p>
    <w:p>
      <w:pPr>
        <w:pStyle w:val="34"/>
        <w:numPr>
          <w:ilvl w:val="0"/>
          <w:numId w:val="5"/>
        </w:numPr>
        <w:spacing w:line="360" w:lineRule="auto"/>
        <w:rPr>
          <w:rFonts w:ascii="Times New Roman" w:hAnsi="Times New Roman" w:eastAsia="SimSun"/>
          <w:sz w:val="24"/>
        </w:rPr>
      </w:pPr>
      <w:r>
        <w:rPr>
          <w:rFonts w:ascii="Times New Roman" w:hAnsi="Times New Roman" w:eastAsia="SimSun"/>
          <w:sz w:val="24"/>
        </w:rPr>
        <w:t>Week 2</w:t>
      </w:r>
      <w:r>
        <w:rPr>
          <w:rFonts w:ascii="Times New Roman" w:hAnsi="Times New Roman" w:eastAsia="SimSun"/>
          <w:sz w:val="24"/>
          <w:lang w:val="vi-VN"/>
        </w:rPr>
        <w:t xml:space="preserve">: </w:t>
      </w:r>
      <w:r>
        <w:rPr>
          <w:rFonts w:ascii="Times New Roman" w:hAnsi="Times New Roman" w:eastAsia="SimSun"/>
          <w:sz w:val="24"/>
        </w:rPr>
        <w:t>DEVELOPE CREATE AND EDIT FEATURES</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lang w:val="vi-VN"/>
        </w:rPr>
        <w:t xml:space="preserve">Duration: </w:t>
      </w:r>
      <w:r>
        <w:rPr>
          <w:rFonts w:ascii="Times New Roman" w:hAnsi="Times New Roman" w:eastAsia="SimSun"/>
          <w:sz w:val="24"/>
        </w:rPr>
        <w:t>4</w:t>
      </w:r>
      <w:r>
        <w:rPr>
          <w:rFonts w:ascii="Times New Roman" w:hAnsi="Times New Roman" w:eastAsia="SimSun"/>
          <w:sz w:val="24"/>
          <w:vertAlign w:val="superscript"/>
          <w:lang w:val="vi-VN"/>
        </w:rPr>
        <w:t>th</w:t>
      </w:r>
      <w:r>
        <w:rPr>
          <w:rFonts w:ascii="Times New Roman" w:hAnsi="Times New Roman" w:eastAsia="SimSun"/>
          <w:sz w:val="24"/>
          <w:lang w:val="vi-VN"/>
        </w:rPr>
        <w:t xml:space="preserve"> October, </w:t>
      </w:r>
      <w:r>
        <w:rPr>
          <w:rFonts w:ascii="Times New Roman" w:hAnsi="Times New Roman" w:eastAsia="SimSun"/>
          <w:sz w:val="24"/>
        </w:rPr>
        <w:t>2021 – 10</w:t>
      </w:r>
      <w:r>
        <w:rPr>
          <w:rFonts w:ascii="Times New Roman" w:hAnsi="Times New Roman" w:eastAsia="SimSun"/>
          <w:sz w:val="24"/>
          <w:vertAlign w:val="superscript"/>
          <w:lang w:val="vi-VN"/>
        </w:rPr>
        <w:t>th</w:t>
      </w:r>
      <w:r>
        <w:rPr>
          <w:rFonts w:ascii="Times New Roman" w:hAnsi="Times New Roman" w:eastAsia="SimSun"/>
          <w:sz w:val="24"/>
          <w:lang w:val="vi-VN"/>
        </w:rPr>
        <w:t xml:space="preserve"> October, </w:t>
      </w:r>
      <w:r>
        <w:rPr>
          <w:rFonts w:ascii="Times New Roman" w:hAnsi="Times New Roman" w:eastAsia="SimSun"/>
          <w:sz w:val="24"/>
        </w:rPr>
        <w:t>2021</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lang w:val="vi-VN"/>
        </w:rPr>
        <w:t>Iteratively c</w:t>
      </w:r>
      <w:r>
        <w:rPr>
          <w:rFonts w:ascii="Times New Roman" w:hAnsi="Times New Roman" w:eastAsia="SimSun"/>
          <w:sz w:val="24"/>
        </w:rPr>
        <w:t>ontinue the work (homepage, edit interface for authors) from previous week (if any).</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 xml:space="preserve">Create a database using </w:t>
      </w:r>
      <w:r>
        <w:rPr>
          <w:rFonts w:hint="default" w:ascii="Times New Roman" w:hAnsi="Times New Roman" w:eastAsia="SimSun"/>
          <w:sz w:val="24"/>
          <w:lang w:val="en-US"/>
        </w:rPr>
        <w:t>SQL</w:t>
      </w:r>
      <w:r>
        <w:rPr>
          <w:rFonts w:ascii="Times New Roman" w:hAnsi="Times New Roman" w:eastAsia="SimSun"/>
          <w:sz w:val="24"/>
        </w:rPr>
        <w:t>:</w:t>
      </w:r>
    </w:p>
    <w:p>
      <w:pPr>
        <w:pStyle w:val="34"/>
        <w:numPr>
          <w:ilvl w:val="2"/>
          <w:numId w:val="5"/>
        </w:numPr>
        <w:spacing w:line="360" w:lineRule="auto"/>
        <w:rPr>
          <w:rFonts w:ascii="Times New Roman" w:hAnsi="Times New Roman" w:eastAsia="SimSun"/>
          <w:sz w:val="24"/>
        </w:rPr>
      </w:pPr>
      <w:r>
        <w:rPr>
          <w:rFonts w:ascii="Times New Roman" w:hAnsi="Times New Roman" w:eastAsia="SimSun"/>
          <w:sz w:val="24"/>
        </w:rPr>
        <w:t>For storing user</w:t>
      </w:r>
      <w:r>
        <w:rPr>
          <w:rFonts w:hint="default" w:ascii="Times New Roman" w:hAnsi="Times New Roman" w:eastAsia="SimSun"/>
          <w:sz w:val="24"/>
          <w:lang w:val="en-US"/>
        </w:rPr>
        <w:t xml:space="preserve"> name</w:t>
      </w:r>
    </w:p>
    <w:p>
      <w:pPr>
        <w:pStyle w:val="34"/>
        <w:numPr>
          <w:ilvl w:val="2"/>
          <w:numId w:val="5"/>
        </w:numPr>
        <w:spacing w:line="360" w:lineRule="auto"/>
        <w:rPr>
          <w:rFonts w:ascii="Times New Roman" w:hAnsi="Times New Roman" w:eastAsia="SimSun"/>
          <w:sz w:val="24"/>
        </w:rPr>
      </w:pPr>
      <w:r>
        <w:rPr>
          <w:rFonts w:ascii="Times New Roman" w:hAnsi="Times New Roman" w:eastAsia="SimSun"/>
          <w:sz w:val="24"/>
        </w:rPr>
        <w:t>For storing published books</w:t>
      </w:r>
    </w:p>
    <w:p>
      <w:pPr>
        <w:pStyle w:val="34"/>
        <w:numPr>
          <w:ilvl w:val="0"/>
          <w:numId w:val="5"/>
        </w:numPr>
        <w:spacing w:line="360" w:lineRule="auto"/>
        <w:rPr>
          <w:rFonts w:ascii="Times New Roman" w:hAnsi="Times New Roman" w:eastAsia="SimSun"/>
          <w:sz w:val="24"/>
        </w:rPr>
      </w:pPr>
      <w:r>
        <w:rPr>
          <w:rFonts w:ascii="Times New Roman" w:hAnsi="Times New Roman" w:eastAsia="SimSun"/>
          <w:sz w:val="24"/>
        </w:rPr>
        <w:t>Week 3</w:t>
      </w:r>
      <w:r>
        <w:rPr>
          <w:rFonts w:ascii="Times New Roman" w:hAnsi="Times New Roman" w:eastAsia="SimSun"/>
          <w:sz w:val="24"/>
          <w:lang w:val="vi-VN"/>
        </w:rPr>
        <w:t xml:space="preserve">: </w:t>
      </w:r>
      <w:r>
        <w:rPr>
          <w:rFonts w:ascii="Times New Roman" w:hAnsi="Times New Roman" w:eastAsia="SimSun"/>
          <w:sz w:val="24"/>
        </w:rPr>
        <w:t>DEVELOPE FEATURE FOR PEOPLE TO READ BOOKS</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lang w:val="vi-VN"/>
        </w:rPr>
        <w:t xml:space="preserve">Duration: </w:t>
      </w:r>
      <w:r>
        <w:rPr>
          <w:rFonts w:ascii="Times New Roman" w:hAnsi="Times New Roman" w:eastAsia="SimSun"/>
          <w:sz w:val="24"/>
        </w:rPr>
        <w:t>11</w:t>
      </w:r>
      <w:r>
        <w:rPr>
          <w:rFonts w:ascii="Times New Roman" w:hAnsi="Times New Roman" w:eastAsia="SimSun"/>
          <w:sz w:val="24"/>
          <w:vertAlign w:val="superscript"/>
          <w:lang w:val="vi-VN"/>
        </w:rPr>
        <w:t>th</w:t>
      </w:r>
      <w:r>
        <w:rPr>
          <w:rFonts w:ascii="Times New Roman" w:hAnsi="Times New Roman" w:eastAsia="SimSun"/>
          <w:sz w:val="24"/>
          <w:lang w:val="vi-VN"/>
        </w:rPr>
        <w:t xml:space="preserve"> October, </w:t>
      </w:r>
      <w:r>
        <w:rPr>
          <w:rFonts w:ascii="Times New Roman" w:hAnsi="Times New Roman" w:eastAsia="SimSun"/>
          <w:sz w:val="24"/>
        </w:rPr>
        <w:t>2021 – 17</w:t>
      </w:r>
      <w:r>
        <w:rPr>
          <w:rFonts w:ascii="Times New Roman" w:hAnsi="Times New Roman" w:eastAsia="SimSun"/>
          <w:sz w:val="24"/>
          <w:vertAlign w:val="superscript"/>
          <w:lang w:val="vi-VN"/>
        </w:rPr>
        <w:t>th</w:t>
      </w:r>
      <w:r>
        <w:rPr>
          <w:rFonts w:ascii="Times New Roman" w:hAnsi="Times New Roman" w:eastAsia="SimSun"/>
          <w:sz w:val="24"/>
          <w:lang w:val="vi-VN"/>
        </w:rPr>
        <w:t xml:space="preserve"> October, </w:t>
      </w:r>
      <w:r>
        <w:rPr>
          <w:rFonts w:ascii="Times New Roman" w:hAnsi="Times New Roman" w:eastAsia="SimSun"/>
          <w:sz w:val="24"/>
        </w:rPr>
        <w:t>2021</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This feature is for any user to read published books</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 xml:space="preserve">Technology: </w:t>
      </w:r>
      <w:r>
        <w:rPr>
          <w:rFonts w:ascii="Times New Roman" w:hAnsi="Times New Roman" w:eastAsia="SimSun"/>
          <w:sz w:val="24"/>
          <w:lang w:val="vi-VN"/>
        </w:rPr>
        <w:t>React JS (front-end), Java (back-end), Sql (database)</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Number of members for this task: undecided</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Acceptance test: users can use the features in the BASIC REQUIREMENTS</w:t>
      </w:r>
    </w:p>
    <w:p>
      <w:pPr>
        <w:pStyle w:val="34"/>
        <w:numPr>
          <w:ilvl w:val="0"/>
          <w:numId w:val="5"/>
        </w:numPr>
        <w:spacing w:line="360" w:lineRule="auto"/>
        <w:rPr>
          <w:rFonts w:ascii="Times New Roman" w:hAnsi="Times New Roman" w:eastAsia="SimSun"/>
          <w:sz w:val="24"/>
        </w:rPr>
      </w:pPr>
      <w:r>
        <w:rPr>
          <w:rFonts w:ascii="Times New Roman" w:hAnsi="Times New Roman" w:eastAsia="SimSun"/>
          <w:sz w:val="24"/>
        </w:rPr>
        <w:t>Week 4</w:t>
      </w:r>
      <w:r>
        <w:rPr>
          <w:rFonts w:ascii="Times New Roman" w:hAnsi="Times New Roman" w:eastAsia="SimSun"/>
          <w:sz w:val="24"/>
          <w:lang w:val="vi-VN"/>
        </w:rPr>
        <w:t xml:space="preserve">: </w:t>
      </w:r>
      <w:r>
        <w:rPr>
          <w:rFonts w:ascii="Times New Roman" w:hAnsi="Times New Roman" w:eastAsia="SimSun"/>
          <w:sz w:val="24"/>
        </w:rPr>
        <w:t>DEVELOPE and PRESENT FINAL PRODUCT</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lang w:val="vi-VN"/>
        </w:rPr>
        <w:t xml:space="preserve">Duration: </w:t>
      </w:r>
      <w:r>
        <w:rPr>
          <w:rFonts w:ascii="Times New Roman" w:hAnsi="Times New Roman" w:eastAsia="SimSun"/>
          <w:sz w:val="24"/>
        </w:rPr>
        <w:t>18</w:t>
      </w:r>
      <w:r>
        <w:rPr>
          <w:rFonts w:ascii="Times New Roman" w:hAnsi="Times New Roman" w:eastAsia="SimSun"/>
          <w:sz w:val="24"/>
          <w:vertAlign w:val="superscript"/>
          <w:lang w:val="vi-VN"/>
        </w:rPr>
        <w:t>th</w:t>
      </w:r>
      <w:r>
        <w:rPr>
          <w:rFonts w:ascii="Times New Roman" w:hAnsi="Times New Roman" w:eastAsia="SimSun"/>
          <w:sz w:val="24"/>
          <w:lang w:val="vi-VN"/>
        </w:rPr>
        <w:t xml:space="preserve"> October, </w:t>
      </w:r>
      <w:r>
        <w:rPr>
          <w:rFonts w:ascii="Times New Roman" w:hAnsi="Times New Roman" w:eastAsia="SimSun"/>
          <w:sz w:val="24"/>
        </w:rPr>
        <w:t>2021 – 2</w:t>
      </w:r>
      <w:r>
        <w:rPr>
          <w:rFonts w:ascii="Times New Roman" w:hAnsi="Times New Roman" w:eastAsia="SimSun"/>
          <w:sz w:val="24"/>
          <w:lang w:val="vi-VN"/>
        </w:rPr>
        <w:t>2</w:t>
      </w:r>
      <w:r>
        <w:rPr>
          <w:rFonts w:ascii="Times New Roman" w:hAnsi="Times New Roman" w:eastAsia="SimSun"/>
          <w:sz w:val="24"/>
          <w:vertAlign w:val="superscript"/>
          <w:lang w:val="vi-VN"/>
        </w:rPr>
        <w:t>nd</w:t>
      </w:r>
      <w:r>
        <w:rPr>
          <w:rFonts w:ascii="Times New Roman" w:hAnsi="Times New Roman" w:eastAsia="SimSun"/>
          <w:sz w:val="24"/>
          <w:lang w:val="vi-VN"/>
        </w:rPr>
        <w:t xml:space="preserve"> October, </w:t>
      </w:r>
      <w:r>
        <w:rPr>
          <w:rFonts w:ascii="Times New Roman" w:hAnsi="Times New Roman" w:eastAsia="SimSun"/>
          <w:sz w:val="24"/>
        </w:rPr>
        <w:t>2021</w:t>
      </w:r>
    </w:p>
    <w:p>
      <w:pPr>
        <w:pStyle w:val="34"/>
        <w:numPr>
          <w:ilvl w:val="1"/>
          <w:numId w:val="5"/>
        </w:numPr>
        <w:spacing w:line="360" w:lineRule="auto"/>
        <w:rPr>
          <w:rFonts w:ascii="Times New Roman" w:hAnsi="Times New Roman" w:eastAsia="SimSun"/>
          <w:sz w:val="24"/>
        </w:rPr>
      </w:pPr>
      <w:r>
        <w:rPr>
          <w:rFonts w:ascii="Times New Roman" w:hAnsi="Times New Roman" w:eastAsia="SimSun"/>
          <w:sz w:val="24"/>
        </w:rPr>
        <w:t>Fix bugs and finalize the web application.</w:t>
      </w:r>
      <w:bookmarkStart w:id="130" w:name="__RefHeading__639_1618826376"/>
      <w:bookmarkEnd w:id="130"/>
      <w:bookmarkStart w:id="131" w:name="__RefHeading__195_1407827570"/>
      <w:bookmarkEnd w:id="131"/>
      <w:bookmarkStart w:id="132" w:name="__RefHeading__204_10711985"/>
      <w:bookmarkEnd w:id="132"/>
      <w:bookmarkStart w:id="133" w:name="__RefHeading__147_22734673"/>
      <w:bookmarkEnd w:id="133"/>
      <w:bookmarkStart w:id="134" w:name="__RefHeading__255_1410173073"/>
      <w:bookmarkEnd w:id="134"/>
      <w:bookmarkStart w:id="135" w:name="__RefHeading__176_2043658010"/>
      <w:bookmarkEnd w:id="135"/>
      <w:bookmarkStart w:id="136" w:name="__RefHeading__302_236220911"/>
      <w:bookmarkEnd w:id="136"/>
      <w:bookmarkStart w:id="137" w:name="__RefHeading__225_1246344331"/>
      <w:bookmarkEnd w:id="137"/>
      <w:bookmarkStart w:id="138" w:name="__RefHeading__224_946287606"/>
      <w:bookmarkEnd w:id="138"/>
      <w:bookmarkStart w:id="139" w:name="__RefHeading__29_1371251666"/>
      <w:bookmarkEnd w:id="139"/>
      <w:bookmarkStart w:id="140" w:name="__RefHeading__285_345927295"/>
      <w:bookmarkEnd w:id="140"/>
      <w:bookmarkStart w:id="141" w:name="__RefHeading__477_294935500"/>
      <w:bookmarkEnd w:id="141"/>
    </w:p>
    <w:p/>
    <w:p>
      <w:pPr>
        <w:pStyle w:val="2"/>
        <w:numPr>
          <w:ilvl w:val="0"/>
          <w:numId w:val="0"/>
        </w:numPr>
        <w:spacing w:before="360"/>
        <w:ind w:left="709"/>
        <w:jc w:val="center"/>
        <w:rPr>
          <w:rFonts w:ascii="Times New Roman" w:hAnsi="Times New Roman" w:cs="Times New Roman"/>
          <w:lang w:val="vi-VN"/>
        </w:rPr>
      </w:pPr>
      <w:bookmarkStart w:id="142" w:name="_Toc84008697"/>
      <w:r>
        <w:rPr>
          <w:rFonts w:ascii="Times New Roman" w:hAnsi="Times New Roman" w:cs="Times New Roman"/>
        </w:rPr>
        <w:t xml:space="preserve">3. </w:t>
      </w:r>
      <w:r>
        <w:rPr>
          <w:rFonts w:ascii="Times New Roman" w:hAnsi="Times New Roman" w:cs="Times New Roman"/>
          <w:lang w:val="vi-VN"/>
        </w:rPr>
        <w:t>Quality Planning</w:t>
      </w:r>
      <w:bookmarkEnd w:id="142"/>
    </w:p>
    <w:p>
      <w:pPr>
        <w:rPr>
          <w:lang w:val="vi-VN"/>
        </w:rPr>
      </w:pPr>
      <w:bookmarkStart w:id="143" w:name="__RefHeading__287_345927295"/>
      <w:bookmarkEnd w:id="143"/>
      <w:bookmarkStart w:id="144" w:name="__RefHeading__304_236220911"/>
      <w:bookmarkEnd w:id="144"/>
      <w:bookmarkStart w:id="145" w:name="__RefHeading__641_1618826376"/>
      <w:bookmarkEnd w:id="145"/>
      <w:bookmarkStart w:id="146" w:name="__RefHeading__226_946287606"/>
      <w:bookmarkEnd w:id="146"/>
      <w:bookmarkStart w:id="147" w:name="__RefHeading__206_10711985"/>
      <w:bookmarkEnd w:id="147"/>
      <w:bookmarkStart w:id="148" w:name="__RefHeading__197_1407827570"/>
      <w:bookmarkEnd w:id="148"/>
      <w:bookmarkStart w:id="149" w:name="__RefHeading__227_1246344331"/>
      <w:bookmarkEnd w:id="149"/>
      <w:bookmarkStart w:id="150" w:name="__RefHeading__149_22734673"/>
      <w:bookmarkEnd w:id="150"/>
      <w:bookmarkStart w:id="151" w:name="__RefHeading__178_2043658010"/>
      <w:bookmarkEnd w:id="151"/>
      <w:bookmarkStart w:id="152" w:name="__RefHeading__257_1410173073"/>
      <w:bookmarkEnd w:id="152"/>
      <w:bookmarkStart w:id="153" w:name="__RefHeading__31_1371251666"/>
      <w:bookmarkEnd w:id="153"/>
      <w:bookmarkStart w:id="154" w:name="__RefHeading__479_294935500"/>
      <w:bookmarkEnd w:id="154"/>
    </w:p>
    <w:p>
      <w:pPr>
        <w:rPr>
          <w:lang w:val="vi-VN"/>
        </w:rPr>
      </w:pPr>
      <w:r>
        <w:rPr>
          <w:lang w:val="vi-VN"/>
        </w:rPr>
        <w:t>The design of the Web-app must satisfy all of the features that the users need to include:</w:t>
      </w:r>
    </w:p>
    <w:p>
      <w:pPr>
        <w:pStyle w:val="34"/>
        <w:numPr>
          <w:ilvl w:val="0"/>
          <w:numId w:val="6"/>
        </w:numPr>
        <w:rPr>
          <w:rFonts w:ascii="Times New Roman" w:hAnsi="Times New Roman"/>
          <w:sz w:val="24"/>
          <w:szCs w:val="24"/>
          <w:lang w:val="vi-VN"/>
        </w:rPr>
      </w:pPr>
      <w:r>
        <w:rPr>
          <w:rFonts w:ascii="Times New Roman" w:hAnsi="Times New Roman"/>
          <w:sz w:val="24"/>
          <w:szCs w:val="24"/>
          <w:lang w:val="vi-VN"/>
        </w:rPr>
        <w:t>Interface for Writer/Author:</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Creating (book) function</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Editing function</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Organizing (in chapters) function</w:t>
      </w:r>
    </w:p>
    <w:p>
      <w:pPr>
        <w:pStyle w:val="34"/>
        <w:numPr>
          <w:ilvl w:val="0"/>
          <w:numId w:val="6"/>
        </w:numPr>
        <w:rPr>
          <w:rFonts w:ascii="Times New Roman" w:hAnsi="Times New Roman"/>
          <w:sz w:val="24"/>
          <w:szCs w:val="24"/>
          <w:lang w:val="vi-VN"/>
        </w:rPr>
      </w:pPr>
      <w:r>
        <w:rPr>
          <w:rFonts w:ascii="Times New Roman" w:hAnsi="Times New Roman"/>
          <w:sz w:val="24"/>
          <w:szCs w:val="24"/>
          <w:lang w:val="vi-VN"/>
        </w:rPr>
        <w:t>Interface for Reader/User:</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Selecting (book) function</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Changing font, size function</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Copying text function</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Table of contents (for book-chapter traversal)</w:t>
      </w:r>
    </w:p>
    <w:p>
      <w:pPr>
        <w:pStyle w:val="34"/>
        <w:numPr>
          <w:ilvl w:val="1"/>
          <w:numId w:val="6"/>
        </w:numPr>
        <w:rPr>
          <w:rFonts w:ascii="Times New Roman" w:hAnsi="Times New Roman"/>
          <w:sz w:val="24"/>
          <w:szCs w:val="24"/>
          <w:lang w:val="vi-VN"/>
        </w:rPr>
      </w:pPr>
      <w:r>
        <w:rPr>
          <w:rFonts w:ascii="Times New Roman" w:hAnsi="Times New Roman"/>
          <w:sz w:val="24"/>
          <w:szCs w:val="24"/>
          <w:lang w:val="vi-VN"/>
        </w:rPr>
        <w:t>Bookmark (and bookmark traversal)</w:t>
      </w:r>
    </w:p>
    <w:p>
      <w:pPr>
        <w:rPr>
          <w:lang w:val="vi-VN"/>
        </w:rPr>
      </w:pPr>
      <w:r>
        <w:rPr>
          <w:lang w:val="vi-VN"/>
        </w:rPr>
        <w:t>Quality control:</w:t>
      </w:r>
    </w:p>
    <w:p>
      <w:pPr>
        <w:pStyle w:val="34"/>
        <w:numPr>
          <w:ilvl w:val="0"/>
          <w:numId w:val="7"/>
        </w:numPr>
        <w:rPr>
          <w:lang w:val="vi-VN"/>
        </w:rPr>
      </w:pPr>
      <w:r>
        <w:rPr>
          <w:lang w:val="vi-VN"/>
        </w:rPr>
        <w:t>Closely following the basic features and comments provided by Prof. Manuel Clavel</w:t>
      </w:r>
    </w:p>
    <w:p>
      <w:pPr>
        <w:pStyle w:val="34"/>
        <w:numPr>
          <w:ilvl w:val="0"/>
          <w:numId w:val="7"/>
        </w:numPr>
        <w:rPr>
          <w:lang w:val="vi-VN"/>
        </w:rPr>
      </w:pPr>
      <w:r>
        <w:rPr>
          <w:lang w:val="vi-VN"/>
        </w:rPr>
        <w:t xml:space="preserve">All team members should do tests for each feature, function after coding and overall test for the whole project (Writer aspect, Reader aspect, whole Web-app) </w:t>
      </w:r>
    </w:p>
    <w:p>
      <w:pPr>
        <w:pStyle w:val="34"/>
        <w:ind w:left="1440"/>
        <w:rPr>
          <w:rFonts w:ascii="Times New Roman" w:hAnsi="Times New Roman"/>
          <w:sz w:val="24"/>
          <w:szCs w:val="24"/>
          <w:lang w:val="vi-VN"/>
        </w:rPr>
      </w:pPr>
    </w:p>
    <w:p>
      <w:pPr>
        <w:pStyle w:val="2"/>
        <w:numPr>
          <w:ilvl w:val="0"/>
          <w:numId w:val="0"/>
        </w:numPr>
        <w:ind w:left="432"/>
        <w:jc w:val="center"/>
        <w:rPr>
          <w:rFonts w:ascii="Times New Roman" w:hAnsi="Times New Roman" w:cs="Times New Roman"/>
          <w:bCs/>
        </w:rPr>
      </w:pPr>
      <w:bookmarkStart w:id="155" w:name="_Toc84008698"/>
      <w:r>
        <w:rPr>
          <w:rFonts w:ascii="Times New Roman" w:hAnsi="Times New Roman" w:cs="Times New Roman"/>
        </w:rPr>
        <w:t xml:space="preserve">4. </w:t>
      </w:r>
      <w:r>
        <w:rPr>
          <w:rFonts w:ascii="Times New Roman" w:hAnsi="Times New Roman" w:cs="Times New Roman"/>
          <w:lang w:val="vi-VN"/>
        </w:rPr>
        <w:t>Risk Management Planning</w:t>
      </w:r>
      <w:bookmarkEnd w:id="155"/>
    </w:p>
    <w:p>
      <w:pPr>
        <w:rPr>
          <w:lang w:val="vi-VN"/>
        </w:rPr>
      </w:pPr>
      <w:r>
        <w:rPr>
          <w:lang w:val="vi-VN"/>
        </w:rPr>
        <w:t>Project risk:</w:t>
      </w:r>
    </w:p>
    <w:p>
      <w:pPr>
        <w:pStyle w:val="34"/>
        <w:numPr>
          <w:ilvl w:val="0"/>
          <w:numId w:val="8"/>
        </w:numPr>
        <w:rPr>
          <w:lang w:val="vi-VN"/>
        </w:rPr>
      </w:pPr>
      <w:r>
        <w:rPr>
          <w:lang w:val="vi-VN"/>
        </w:rPr>
        <w:t xml:space="preserve">Risk in scheduling: </w:t>
      </w:r>
    </w:p>
    <w:p>
      <w:pPr>
        <w:pStyle w:val="34"/>
        <w:numPr>
          <w:ilvl w:val="1"/>
          <w:numId w:val="8"/>
        </w:numPr>
        <w:rPr>
          <w:lang w:val="vi-VN"/>
        </w:rPr>
      </w:pPr>
      <w:r>
        <w:rPr>
          <w:lang w:val="vi-VN"/>
        </w:rPr>
        <w:t>Cause by shortage of time, limit of knowledge about technology, focusing to much on optional/unimportant features</w:t>
      </w:r>
    </w:p>
    <w:p>
      <w:pPr>
        <w:pStyle w:val="34"/>
        <w:numPr>
          <w:ilvl w:val="1"/>
          <w:numId w:val="8"/>
        </w:numPr>
        <w:rPr>
          <w:lang w:val="vi-VN"/>
        </w:rPr>
      </w:pPr>
      <w:r>
        <w:rPr>
          <w:lang w:val="vi-VN"/>
        </w:rPr>
        <w:t>Result in delaying the planning of project</w:t>
      </w:r>
    </w:p>
    <w:p>
      <w:pPr>
        <w:pStyle w:val="34"/>
        <w:numPr>
          <w:ilvl w:val="0"/>
          <w:numId w:val="8"/>
        </w:numPr>
        <w:rPr>
          <w:lang w:val="vi-VN"/>
        </w:rPr>
      </w:pPr>
      <w:r>
        <w:rPr>
          <w:lang w:val="vi-VN"/>
        </w:rPr>
        <w:t>Risk in technique/processing:</w:t>
      </w:r>
    </w:p>
    <w:p>
      <w:pPr>
        <w:pStyle w:val="34"/>
        <w:numPr>
          <w:ilvl w:val="1"/>
          <w:numId w:val="8"/>
        </w:numPr>
        <w:rPr>
          <w:lang w:val="vi-VN"/>
        </w:rPr>
      </w:pPr>
      <w:r>
        <w:rPr>
          <w:lang w:val="vi-VN"/>
        </w:rPr>
        <w:t xml:space="preserve">Cause by bugs, errors </w:t>
      </w:r>
    </w:p>
    <w:p>
      <w:pPr>
        <w:pStyle w:val="34"/>
        <w:numPr>
          <w:ilvl w:val="2"/>
          <w:numId w:val="8"/>
        </w:numPr>
        <w:rPr>
          <w:lang w:val="vi-VN"/>
        </w:rPr>
      </w:pPr>
      <w:r>
        <w:rPr>
          <w:lang w:val="vi-VN"/>
        </w:rPr>
        <w:t>Occur during coding or hide (maybe due to lack of knowledge, experiment of developers)</w:t>
      </w:r>
    </w:p>
    <w:p>
      <w:pPr>
        <w:pStyle w:val="34"/>
        <w:numPr>
          <w:ilvl w:val="2"/>
          <w:numId w:val="8"/>
        </w:numPr>
        <w:rPr>
          <w:lang w:val="vi-VN"/>
        </w:rPr>
      </w:pPr>
      <w:r>
        <w:rPr>
          <w:lang w:val="vi-VN"/>
        </w:rPr>
        <w:t>Occur due to adding optional features (may require lots of changes)</w:t>
      </w:r>
    </w:p>
    <w:p>
      <w:pPr>
        <w:pStyle w:val="34"/>
        <w:numPr>
          <w:ilvl w:val="1"/>
          <w:numId w:val="8"/>
        </w:numPr>
        <w:rPr>
          <w:lang w:val="vi-VN"/>
        </w:rPr>
      </w:pPr>
      <w:r>
        <w:rPr>
          <w:lang w:val="vi-VN"/>
        </w:rPr>
        <w:t>Cause by devices not satisfying or supporting the project</w:t>
      </w:r>
    </w:p>
    <w:p>
      <w:pPr>
        <w:pStyle w:val="34"/>
        <w:numPr>
          <w:ilvl w:val="1"/>
          <w:numId w:val="8"/>
        </w:numPr>
        <w:rPr>
          <w:lang w:val="vi-VN"/>
        </w:rPr>
      </w:pPr>
      <w:r>
        <w:rPr>
          <w:lang w:val="vi-VN"/>
        </w:rPr>
        <w:t>Result in delaying the planning, cannot run the web-app or run unexpectedly</w:t>
      </w:r>
    </w:p>
    <w:p>
      <w:pPr>
        <w:rPr>
          <w:lang w:val="vi-VN"/>
        </w:rPr>
      </w:pPr>
      <w:r>
        <w:rPr>
          <w:lang w:val="vi-VN"/>
        </w:rPr>
        <w:t>Risk control:</w:t>
      </w:r>
    </w:p>
    <w:p>
      <w:pPr>
        <w:pStyle w:val="34"/>
        <w:numPr>
          <w:ilvl w:val="0"/>
          <w:numId w:val="9"/>
        </w:numPr>
        <w:rPr>
          <w:lang w:val="vi-VN"/>
        </w:rPr>
      </w:pPr>
      <w:r>
        <w:rPr>
          <w:lang w:val="vi-VN"/>
        </w:rPr>
        <w:t>Finishing all basic feature (as requirement of Prof. Manuel Clavel) before adding optional feature</w:t>
      </w:r>
    </w:p>
    <w:p>
      <w:pPr>
        <w:pStyle w:val="34"/>
        <w:numPr>
          <w:ilvl w:val="0"/>
          <w:numId w:val="9"/>
        </w:numPr>
        <w:rPr>
          <w:lang w:val="vi-VN"/>
        </w:rPr>
      </w:pPr>
      <w:r>
        <w:rPr>
          <w:lang w:val="vi-VN"/>
        </w:rPr>
        <w:t>Closely following the planning (create at 1</w:t>
      </w:r>
      <w:r>
        <w:rPr>
          <w:vertAlign w:val="superscript"/>
          <w:lang w:val="vi-VN"/>
        </w:rPr>
        <w:t>st</w:t>
      </w:r>
      <w:r>
        <w:rPr>
          <w:lang w:val="vi-VN"/>
        </w:rPr>
        <w:t xml:space="preserve"> week)</w:t>
      </w:r>
    </w:p>
    <w:p>
      <w:pPr>
        <w:pStyle w:val="34"/>
        <w:numPr>
          <w:ilvl w:val="0"/>
          <w:numId w:val="9"/>
        </w:numPr>
        <w:rPr>
          <w:lang w:val="vi-VN"/>
        </w:rPr>
      </w:pPr>
      <w:r>
        <w:rPr>
          <w:lang w:val="vi-VN"/>
        </w:rPr>
        <w:t>All members should know basically what to do in the project (React JS, Java, Sql)</w:t>
      </w:r>
    </w:p>
    <w:p>
      <w:pPr>
        <w:pStyle w:val="34"/>
        <w:numPr>
          <w:ilvl w:val="0"/>
          <w:numId w:val="9"/>
        </w:numPr>
        <w:rPr>
          <w:lang w:val="vi-VN"/>
        </w:rPr>
      </w:pPr>
      <w:r>
        <w:rPr>
          <w:lang w:val="vi-VN"/>
        </w:rPr>
        <w:t>Asking Prof.Manuel Clavel for unclear parts</w:t>
      </w:r>
    </w:p>
    <w:p>
      <w:pPr>
        <w:pStyle w:val="2"/>
        <w:numPr>
          <w:ilvl w:val="0"/>
          <w:numId w:val="10"/>
        </w:numPr>
        <w:jc w:val="center"/>
        <w:rPr>
          <w:rFonts w:ascii="Times New Roman" w:hAnsi="Times New Roman" w:cs="Times New Roman"/>
        </w:rPr>
      </w:pPr>
      <w:bookmarkStart w:id="156" w:name="_Toc84008699"/>
      <w:r>
        <w:rPr>
          <w:rFonts w:ascii="Times New Roman" w:hAnsi="Times New Roman" w:cs="Times New Roman"/>
          <w:lang w:val="vi-VN"/>
        </w:rPr>
        <w:t>Project monitoring plan</w:t>
      </w:r>
      <w:bookmarkEnd w:id="156"/>
    </w:p>
    <w:p>
      <w:pPr>
        <w:pStyle w:val="7"/>
        <w:rPr>
          <w:lang w:val="vi-VN"/>
        </w:rPr>
      </w:pPr>
      <w:r>
        <w:rPr>
          <w:lang w:val="vi-VN"/>
        </w:rPr>
        <w:t xml:space="preserve">Week1: </w:t>
      </w:r>
    </w:p>
    <w:p>
      <w:pPr>
        <w:pStyle w:val="7"/>
        <w:numPr>
          <w:ilvl w:val="0"/>
          <w:numId w:val="11"/>
        </w:numPr>
        <w:rPr>
          <w:lang w:val="vi-VN"/>
        </w:rPr>
      </w:pPr>
      <w:r>
        <w:rPr>
          <w:lang w:val="vi-VN"/>
        </w:rPr>
        <w:t>After 2-day learning and trying to do the project by Javascript, html, css, we change to React JS and node.js, which we think may be easier – for us – to do the project and run it expectedly</w:t>
      </w:r>
      <w:bookmarkStart w:id="182" w:name="_GoBack"/>
      <w:bookmarkEnd w:id="182"/>
      <w:r>
        <w:rPr>
          <w:lang w:val="vi-VN"/>
        </w:rPr>
        <w:t xml:space="preserve"> </w:t>
      </w:r>
    </w:p>
    <w:p>
      <w:pPr>
        <w:pStyle w:val="7"/>
        <w:rPr>
          <w:lang w:val="vi-VN"/>
        </w:rPr>
      </w:pPr>
      <w:r>
        <w:rPr>
          <w:lang w:val="vi-VN"/>
        </w:rPr>
        <w:t>Week 2:</w:t>
      </w:r>
    </w:p>
    <w:p>
      <w:pPr>
        <w:pStyle w:val="7"/>
        <w:numPr>
          <w:ilvl w:val="0"/>
          <w:numId w:val="12"/>
        </w:numPr>
        <w:rPr>
          <w:lang w:val="vi-VN"/>
        </w:rPr>
      </w:pPr>
      <w:r>
        <w:rPr>
          <w:lang w:val="vi-VN"/>
        </w:rPr>
        <w:t>Iteratively finishing the undone parts of 1</w:t>
      </w:r>
      <w:r>
        <w:rPr>
          <w:vertAlign w:val="superscript"/>
          <w:lang w:val="vi-VN"/>
        </w:rPr>
        <w:t>st</w:t>
      </w:r>
      <w:r>
        <w:rPr>
          <w:lang w:val="vi-VN"/>
        </w:rPr>
        <w:t xml:space="preserve"> week</w:t>
      </w:r>
    </w:p>
    <w:p>
      <w:pPr>
        <w:pStyle w:val="7"/>
        <w:numPr>
          <w:ilvl w:val="0"/>
          <w:numId w:val="12"/>
        </w:numPr>
        <w:rPr>
          <w:lang w:val="vi-VN"/>
        </w:rPr>
      </w:pPr>
      <w:r>
        <w:rPr>
          <w:lang w:val="vi-VN"/>
        </w:rPr>
        <w:t>Doing the feature: Create, Edit of Author/Writer part</w:t>
      </w:r>
    </w:p>
    <w:p>
      <w:pPr>
        <w:pStyle w:val="7"/>
        <w:rPr>
          <w:lang w:val="vi-VN"/>
        </w:rPr>
      </w:pPr>
      <w:r>
        <w:rPr>
          <w:lang w:val="vi-VN"/>
        </w:rPr>
        <w:t>Week 3 &amp; Week 4: Based on the Progress of the first 2 weeks to consider the next monitoring plan.</w:t>
      </w:r>
    </w:p>
    <w:p>
      <w:pPr>
        <w:pStyle w:val="2"/>
        <w:pageBreakBefore/>
        <w:numPr>
          <w:ilvl w:val="0"/>
          <w:numId w:val="10"/>
        </w:numPr>
        <w:spacing w:line="480" w:lineRule="auto"/>
        <w:jc w:val="center"/>
        <w:rPr>
          <w:rFonts w:ascii="Times New Roman" w:hAnsi="Times New Roman" w:cs="Times New Roman"/>
        </w:rPr>
      </w:pPr>
      <w:bookmarkStart w:id="157" w:name="__RefHeading__101_1371251666"/>
      <w:bookmarkEnd w:id="157"/>
      <w:bookmarkStart w:id="158" w:name="__RefHeading__281_1410173073"/>
      <w:bookmarkEnd w:id="158"/>
      <w:bookmarkStart w:id="159" w:name="__RefHeading__311_345927295"/>
      <w:bookmarkEnd w:id="159"/>
      <w:bookmarkStart w:id="160" w:name="__RefHeading__374_236220911"/>
      <w:bookmarkEnd w:id="160"/>
      <w:bookmarkStart w:id="161" w:name="__RefHeading__171_22734673"/>
      <w:bookmarkEnd w:id="161"/>
      <w:bookmarkStart w:id="162" w:name="__RefHeading__221_1407827570"/>
      <w:bookmarkEnd w:id="162"/>
      <w:bookmarkStart w:id="163" w:name="__RefHeading__513_294935500"/>
      <w:bookmarkEnd w:id="163"/>
      <w:bookmarkStart w:id="164" w:name="__RefHeading__251_1246344331"/>
      <w:bookmarkEnd w:id="164"/>
      <w:bookmarkStart w:id="165" w:name="__RefHeading__228_10711985"/>
      <w:bookmarkEnd w:id="165"/>
      <w:bookmarkStart w:id="166" w:name="__RefHeading__711_1618826376"/>
      <w:bookmarkEnd w:id="166"/>
      <w:bookmarkStart w:id="167" w:name="__RefHeading__296_946287606"/>
      <w:bookmarkEnd w:id="167"/>
      <w:bookmarkStart w:id="168" w:name="__RefHeading__200_2043658010"/>
      <w:bookmarkEnd w:id="168"/>
      <w:bookmarkStart w:id="169" w:name="_Toc84008700"/>
      <w:r>
        <w:rPr>
          <w:rFonts w:ascii="Times New Roman" w:hAnsi="Times New Roman" w:cs="Times New Roman"/>
          <w:bCs/>
        </w:rPr>
        <w:t>Conclusion</w:t>
      </w:r>
      <w:bookmarkEnd w:id="169"/>
    </w:p>
    <w:p>
      <w:pPr>
        <w:spacing w:line="480" w:lineRule="auto"/>
        <w:ind w:firstLine="349"/>
      </w:pPr>
      <w:bookmarkStart w:id="170" w:name="__RefHeading__313_345927295"/>
      <w:bookmarkEnd w:id="170"/>
      <w:bookmarkStart w:id="171" w:name="__RefHeading__715_1618826376"/>
      <w:bookmarkEnd w:id="171"/>
      <w:bookmarkStart w:id="172" w:name="__RefHeading__378_236220911"/>
      <w:bookmarkEnd w:id="172"/>
      <w:bookmarkStart w:id="173" w:name="__RefHeading__300_946287606"/>
      <w:bookmarkEnd w:id="173"/>
      <w:bookmarkStart w:id="174" w:name="__RefHeading__105_1371251666"/>
      <w:bookmarkEnd w:id="174"/>
      <w:bookmarkStart w:id="175" w:name="__RefHeading__230_10711985"/>
      <w:bookmarkEnd w:id="175"/>
      <w:bookmarkStart w:id="176" w:name="__RefHeading__223_1407827570"/>
      <w:bookmarkEnd w:id="176"/>
      <w:bookmarkStart w:id="177" w:name="__RefHeading__253_1246344331"/>
      <w:bookmarkEnd w:id="177"/>
      <w:bookmarkStart w:id="178" w:name="__RefHeading__202_2043658010"/>
      <w:bookmarkEnd w:id="178"/>
      <w:bookmarkStart w:id="179" w:name="__RefHeading__515_294935500"/>
      <w:bookmarkEnd w:id="179"/>
      <w:bookmarkStart w:id="180" w:name="__RefHeading__173_22734673"/>
      <w:bookmarkEnd w:id="180"/>
      <w:bookmarkStart w:id="181" w:name="__RefHeading__283_1410173073"/>
      <w:bookmarkEnd w:id="181"/>
      <w:r>
        <w:t xml:space="preserve">By the time we finished the </w:t>
      </w:r>
      <w:r>
        <w:rPr>
          <w:lang w:val="vi-VN"/>
        </w:rPr>
        <w:t xml:space="preserve">Planning for the </w:t>
      </w:r>
      <w:r>
        <w:t>project, we have spent some time working together and gained more practical experience during the process</w:t>
      </w:r>
      <w:r>
        <w:rPr>
          <w:lang w:val="vi-VN"/>
        </w:rPr>
        <w:t xml:space="preserve"> (basically learn Javascript, html, css, React Js, etc)</w:t>
      </w:r>
      <w:r>
        <w:t>. We also learnt how to be flexible and creative when facing problems</w:t>
      </w:r>
      <w:r>
        <w:rPr>
          <w:lang w:val="vi-VN"/>
        </w:rPr>
        <w:t xml:space="preserve"> as one team and one-week working together</w:t>
      </w:r>
      <w:r>
        <w:t xml:space="preserve">, especially when we learn a new programming language which can lay a good foundation for us in the future. Finally, we hope to receive more recommendations so as to make a better modification for our </w:t>
      </w:r>
      <w:r>
        <w:rPr>
          <w:lang w:val="vi-VN"/>
        </w:rPr>
        <w:t>E-book-reader</w:t>
      </w:r>
      <w:r>
        <w:t xml:space="preserve"> web application. </w:t>
      </w:r>
    </w:p>
    <w:sectPr>
      <w:footerReference r:id="rId11" w:type="default"/>
      <w:pgSz w:w="11906" w:h="16838"/>
      <w:pgMar w:top="0" w:right="1134" w:bottom="0" w:left="1134"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swiss"/>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fldChar w:fldCharType="begin"/>
    </w:r>
    <w:r>
      <w:instrText xml:space="preserve"> PAGE \* roman </w:instrText>
    </w:r>
    <w:r>
      <w:fldChar w:fldCharType="separate"/>
    </w:r>
    <w:r>
      <w:t>iv</w:t>
    </w:r>
    <w: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suff w:val="nothing"/>
      <w:lvlText w:val=" %1. "/>
      <w:lvlJc w:val="left"/>
      <w:pPr>
        <w:tabs>
          <w:tab w:val="left" w:pos="0"/>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decimal"/>
      <w:suff w:val="nothing"/>
      <w:lvlText w:val=" %1. "/>
      <w:lvlJc w:val="left"/>
      <w:pPr>
        <w:tabs>
          <w:tab w:val="left" w:pos="0"/>
        </w:tabs>
        <w:ind w:left="432" w:hanging="432"/>
      </w:pPr>
    </w:lvl>
    <w:lvl w:ilvl="1" w:tentative="0">
      <w:start w:val="1"/>
      <w:numFmt w:val="decimal"/>
      <w:suff w:val="nothing"/>
      <w:lvlText w:val=" %1.%2. "/>
      <w:lvlJc w:val="left"/>
      <w:pPr>
        <w:tabs>
          <w:tab w:val="left" w:pos="0"/>
        </w:tabs>
        <w:ind w:left="576" w:hanging="576"/>
      </w:pPr>
      <w:rPr>
        <w:sz w:val="28"/>
        <w:szCs w:val="28"/>
      </w:rPr>
    </w:lvl>
    <w:lvl w:ilvl="2" w:tentative="0">
      <w:start w:val="1"/>
      <w:numFmt w:val="decimal"/>
      <w:suff w:val="nothing"/>
      <w:lvlText w:val=" %1.%2.%3. "/>
      <w:lvlJc w:val="left"/>
      <w:pPr>
        <w:tabs>
          <w:tab w:val="left" w:pos="0"/>
        </w:tabs>
        <w:ind w:left="720" w:hanging="720"/>
      </w:pPr>
      <w:rPr>
        <w:rFonts w:ascii="Times New Roman" w:hAnsi="Times New Roman" w:cs="Times New Roman"/>
        <w:b/>
        <w:i w:val="0"/>
        <w:sz w:val="24"/>
        <w:szCs w:val="24"/>
      </w:rPr>
    </w:lvl>
    <w:lvl w:ilvl="3" w:tentative="0">
      <w:start w:val="1"/>
      <w:numFmt w:val="decimal"/>
      <w:suff w:val="nothing"/>
      <w:lvlText w:val=" %1.%2.%3.%4. "/>
      <w:lvlJc w:val="left"/>
      <w:pPr>
        <w:tabs>
          <w:tab w:val="left" w:pos="0"/>
        </w:tabs>
        <w:ind w:left="864" w:hanging="864"/>
      </w:pPr>
    </w:lvl>
    <w:lvl w:ilvl="4" w:tentative="0">
      <w:start w:val="1"/>
      <w:numFmt w:val="decimal"/>
      <w:suff w:val="nothing"/>
      <w:lvlText w:val=" %1.%2.%3.%4.%5. "/>
      <w:lvlJc w:val="left"/>
      <w:pPr>
        <w:tabs>
          <w:tab w:val="left" w:pos="0"/>
        </w:tabs>
        <w:ind w:left="1008" w:hanging="1008"/>
      </w:pPr>
    </w:lvl>
    <w:lvl w:ilvl="5" w:tentative="0">
      <w:start w:val="1"/>
      <w:numFmt w:val="decimal"/>
      <w:suff w:val="nothing"/>
      <w:lvlText w:val=" %1.%2.%3.%4.%5.%6. "/>
      <w:lvlJc w:val="left"/>
      <w:pPr>
        <w:tabs>
          <w:tab w:val="left" w:pos="0"/>
        </w:tabs>
        <w:ind w:left="1152" w:hanging="1152"/>
      </w:pPr>
    </w:lvl>
    <w:lvl w:ilvl="6" w:tentative="0">
      <w:start w:val="1"/>
      <w:numFmt w:val="decimal"/>
      <w:suff w:val="nothing"/>
      <w:lvlText w:val=" %1.%2.%3.%4.%5.%6.%7 "/>
      <w:lvlJc w:val="left"/>
      <w:pPr>
        <w:tabs>
          <w:tab w:val="left" w:pos="0"/>
        </w:tabs>
        <w:ind w:left="1296" w:hanging="1296"/>
      </w:pPr>
    </w:lvl>
    <w:lvl w:ilvl="7" w:tentative="0">
      <w:start w:val="1"/>
      <w:numFmt w:val="decimal"/>
      <w:suff w:val="nothing"/>
      <w:lvlText w:val=" %1.%2.%3.%4.%5.%6.%7.%8 "/>
      <w:lvlJc w:val="left"/>
      <w:pPr>
        <w:tabs>
          <w:tab w:val="left" w:pos="0"/>
        </w:tabs>
        <w:ind w:left="1440" w:hanging="1440"/>
      </w:pPr>
    </w:lvl>
    <w:lvl w:ilvl="8" w:tentative="0">
      <w:start w:val="1"/>
      <w:numFmt w:val="decimal"/>
      <w:suff w:val="nothing"/>
      <w:lvlText w:val=" %1.%2.%3.%4.%5.%6.%7.%8.%9 "/>
      <w:lvlJc w:val="left"/>
      <w:pPr>
        <w:tabs>
          <w:tab w:val="left" w:pos="0"/>
        </w:tabs>
        <w:ind w:left="1584" w:hanging="1584"/>
      </w:pPr>
    </w:lvl>
  </w:abstractNum>
  <w:abstractNum w:abstractNumId="2">
    <w:nsid w:val="00000003"/>
    <w:multiLevelType w:val="multilevel"/>
    <w:tmpl w:val="00000003"/>
    <w:lvl w:ilvl="0" w:tentative="0">
      <w:start w:val="1"/>
      <w:numFmt w:val="decimal"/>
      <w:suff w:val="nothing"/>
      <w:lvlText w:val=" %1 "/>
      <w:lvlJc w:val="left"/>
      <w:pPr>
        <w:tabs>
          <w:tab w:val="left" w:pos="0"/>
        </w:tabs>
        <w:ind w:left="432" w:hanging="432"/>
      </w:pPr>
    </w:lvl>
    <w:lvl w:ilvl="1" w:tentative="0">
      <w:start w:val="1"/>
      <w:numFmt w:val="decimal"/>
      <w:suff w:val="nothing"/>
      <w:lvlText w:val=" %1.%2 "/>
      <w:lvlJc w:val="left"/>
      <w:pPr>
        <w:tabs>
          <w:tab w:val="left" w:pos="0"/>
        </w:tabs>
        <w:ind w:left="576" w:hanging="576"/>
      </w:pPr>
      <w:rPr>
        <w:i w:val="0"/>
        <w:sz w:val="28"/>
        <w:szCs w:val="28"/>
      </w:rPr>
    </w:lvl>
    <w:lvl w:ilvl="2" w:tentative="0">
      <w:start w:val="1"/>
      <w:numFmt w:val="decimal"/>
      <w:suff w:val="nothing"/>
      <w:lvlText w:val=" %1.%2.%3 "/>
      <w:lvlJc w:val="left"/>
      <w:pPr>
        <w:tabs>
          <w:tab w:val="left" w:pos="0"/>
        </w:tabs>
        <w:ind w:left="720" w:hanging="720"/>
      </w:pPr>
    </w:lvl>
    <w:lvl w:ilvl="3" w:tentative="0">
      <w:start w:val="1"/>
      <w:numFmt w:val="decimal"/>
      <w:suff w:val="nothing"/>
      <w:lvlText w:val=" %1.%2.%3.%4 "/>
      <w:lvlJc w:val="left"/>
      <w:pPr>
        <w:tabs>
          <w:tab w:val="left" w:pos="0"/>
        </w:tabs>
        <w:ind w:left="864" w:hanging="864"/>
      </w:pPr>
    </w:lvl>
    <w:lvl w:ilvl="4" w:tentative="0">
      <w:start w:val="1"/>
      <w:numFmt w:val="decimal"/>
      <w:suff w:val="nothing"/>
      <w:lvlText w:val=" %1.%2.%3.%4.%5 "/>
      <w:lvlJc w:val="left"/>
      <w:pPr>
        <w:tabs>
          <w:tab w:val="left" w:pos="0"/>
        </w:tabs>
        <w:ind w:left="1008" w:hanging="1008"/>
      </w:pPr>
    </w:lvl>
    <w:lvl w:ilvl="5" w:tentative="0">
      <w:start w:val="1"/>
      <w:numFmt w:val="decimal"/>
      <w:suff w:val="nothing"/>
      <w:lvlText w:val=" %1.%2.%3.%4.%5.%6 "/>
      <w:lvlJc w:val="left"/>
      <w:pPr>
        <w:tabs>
          <w:tab w:val="left" w:pos="0"/>
        </w:tabs>
        <w:ind w:left="1152" w:hanging="1152"/>
      </w:pPr>
    </w:lvl>
    <w:lvl w:ilvl="6" w:tentative="0">
      <w:start w:val="1"/>
      <w:numFmt w:val="decimal"/>
      <w:suff w:val="nothing"/>
      <w:lvlText w:val=" %1.%2.%3.%4.%5.%6.%7 "/>
      <w:lvlJc w:val="left"/>
      <w:pPr>
        <w:tabs>
          <w:tab w:val="left" w:pos="0"/>
        </w:tabs>
        <w:ind w:left="1296" w:hanging="1296"/>
      </w:pPr>
    </w:lvl>
    <w:lvl w:ilvl="7" w:tentative="0">
      <w:start w:val="1"/>
      <w:numFmt w:val="decimal"/>
      <w:suff w:val="nothing"/>
      <w:lvlText w:val=" %1.%2.%3.%4.%5.%6.%7.%8 "/>
      <w:lvlJc w:val="left"/>
      <w:pPr>
        <w:tabs>
          <w:tab w:val="left" w:pos="0"/>
        </w:tabs>
        <w:ind w:left="1440" w:hanging="1440"/>
      </w:pPr>
    </w:lvl>
    <w:lvl w:ilvl="8" w:tentative="0">
      <w:start w:val="1"/>
      <w:numFmt w:val="decimal"/>
      <w:suff w:val="nothing"/>
      <w:lvlText w:val=" %1.%2.%3.%4.%5.%6.%7.%8.%9 "/>
      <w:lvlJc w:val="left"/>
      <w:pPr>
        <w:tabs>
          <w:tab w:val="left" w:pos="0"/>
        </w:tabs>
        <w:ind w:left="1584" w:hanging="1584"/>
      </w:pPr>
    </w:lvl>
  </w:abstractNum>
  <w:abstractNum w:abstractNumId="3">
    <w:nsid w:val="0E9C21ED"/>
    <w:multiLevelType w:val="multilevel"/>
    <w:tmpl w:val="0E9C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7006C7E"/>
    <w:multiLevelType w:val="multilevel"/>
    <w:tmpl w:val="27006C7E"/>
    <w:lvl w:ilvl="0" w:tentative="0">
      <w:start w:val="5"/>
      <w:numFmt w:val="decimal"/>
      <w:lvlText w:val="%1."/>
      <w:lvlJc w:val="left"/>
      <w:pPr>
        <w:ind w:left="709" w:hanging="360"/>
      </w:pPr>
      <w:rPr>
        <w:rFonts w:hint="default"/>
      </w:rPr>
    </w:lvl>
    <w:lvl w:ilvl="1" w:tentative="0">
      <w:start w:val="0"/>
      <w:numFmt w:val="decimal"/>
      <w:isLgl/>
      <w:lvlText w:val="%1.%2"/>
      <w:lvlJc w:val="left"/>
      <w:pPr>
        <w:ind w:left="780" w:hanging="420"/>
      </w:pPr>
      <w:rPr>
        <w:rFonts w:hint="default"/>
      </w:rPr>
    </w:lvl>
    <w:lvl w:ilvl="2" w:tentative="0">
      <w:start w:val="1"/>
      <w:numFmt w:val="decimal"/>
      <w:isLgl/>
      <w:lvlText w:val="%1.%2.%3"/>
      <w:lvlJc w:val="left"/>
      <w:pPr>
        <w:ind w:left="1091" w:hanging="720"/>
      </w:pPr>
      <w:rPr>
        <w:rFonts w:hint="default"/>
      </w:rPr>
    </w:lvl>
    <w:lvl w:ilvl="3" w:tentative="0">
      <w:start w:val="1"/>
      <w:numFmt w:val="decimal"/>
      <w:isLgl/>
      <w:lvlText w:val="%1.%2.%3.%4"/>
      <w:lvlJc w:val="left"/>
      <w:pPr>
        <w:ind w:left="1102" w:hanging="720"/>
      </w:pPr>
      <w:rPr>
        <w:rFonts w:hint="default"/>
      </w:rPr>
    </w:lvl>
    <w:lvl w:ilvl="4" w:tentative="0">
      <w:start w:val="1"/>
      <w:numFmt w:val="decimal"/>
      <w:isLgl/>
      <w:lvlText w:val="%1.%2.%3.%4.%5"/>
      <w:lvlJc w:val="left"/>
      <w:pPr>
        <w:ind w:left="1473" w:hanging="1080"/>
      </w:pPr>
      <w:rPr>
        <w:rFonts w:hint="default"/>
      </w:rPr>
    </w:lvl>
    <w:lvl w:ilvl="5" w:tentative="0">
      <w:start w:val="1"/>
      <w:numFmt w:val="decimal"/>
      <w:isLgl/>
      <w:lvlText w:val="%1.%2.%3.%4.%5.%6"/>
      <w:lvlJc w:val="left"/>
      <w:pPr>
        <w:ind w:left="1484" w:hanging="1080"/>
      </w:pPr>
      <w:rPr>
        <w:rFonts w:hint="default"/>
      </w:rPr>
    </w:lvl>
    <w:lvl w:ilvl="6" w:tentative="0">
      <w:start w:val="1"/>
      <w:numFmt w:val="decimal"/>
      <w:isLgl/>
      <w:lvlText w:val="%1.%2.%3.%4.%5.%6.%7"/>
      <w:lvlJc w:val="left"/>
      <w:pPr>
        <w:ind w:left="1855" w:hanging="1440"/>
      </w:pPr>
      <w:rPr>
        <w:rFonts w:hint="default"/>
      </w:rPr>
    </w:lvl>
    <w:lvl w:ilvl="7" w:tentative="0">
      <w:start w:val="1"/>
      <w:numFmt w:val="decimal"/>
      <w:isLgl/>
      <w:lvlText w:val="%1.%2.%3.%4.%5.%6.%7.%8"/>
      <w:lvlJc w:val="left"/>
      <w:pPr>
        <w:ind w:left="1866" w:hanging="1440"/>
      </w:pPr>
      <w:rPr>
        <w:rFonts w:hint="default"/>
      </w:rPr>
    </w:lvl>
    <w:lvl w:ilvl="8" w:tentative="0">
      <w:start w:val="1"/>
      <w:numFmt w:val="decimal"/>
      <w:isLgl/>
      <w:lvlText w:val="%1.%2.%3.%4.%5.%6.%7.%8.%9"/>
      <w:lvlJc w:val="left"/>
      <w:pPr>
        <w:ind w:left="2237" w:hanging="1800"/>
      </w:pPr>
      <w:rPr>
        <w:rFonts w:hint="default"/>
      </w:rPr>
    </w:lvl>
  </w:abstractNum>
  <w:abstractNum w:abstractNumId="5">
    <w:nsid w:val="286E455D"/>
    <w:multiLevelType w:val="multilevel"/>
    <w:tmpl w:val="286E45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63A17EC"/>
    <w:multiLevelType w:val="multilevel"/>
    <w:tmpl w:val="363A17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D7B4CB6"/>
    <w:multiLevelType w:val="multilevel"/>
    <w:tmpl w:val="3D7B4C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9615146"/>
    <w:multiLevelType w:val="multilevel"/>
    <w:tmpl w:val="496151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EE57EB1"/>
    <w:multiLevelType w:val="multilevel"/>
    <w:tmpl w:val="4EE57E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23C00FC"/>
    <w:multiLevelType w:val="multilevel"/>
    <w:tmpl w:val="523C00F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533073B"/>
    <w:multiLevelType w:val="multilevel"/>
    <w:tmpl w:val="7533073B"/>
    <w:lvl w:ilvl="0" w:tentative="0">
      <w:start w:val="1"/>
      <w:numFmt w:val="bullet"/>
      <w:pStyle w:val="3"/>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1"/>
  </w:num>
  <w:num w:numId="3">
    <w:abstractNumId w:val="1"/>
  </w:num>
  <w:num w:numId="4">
    <w:abstractNumId w:val="2"/>
  </w:num>
  <w:num w:numId="5">
    <w:abstractNumId w:val="10"/>
  </w:num>
  <w:num w:numId="6">
    <w:abstractNumId w:val="5"/>
  </w:num>
  <w:num w:numId="7">
    <w:abstractNumId w:val="9"/>
  </w:num>
  <w:num w:numId="8">
    <w:abstractNumId w:val="8"/>
  </w:num>
  <w:num w:numId="9">
    <w:abstractNumId w:val="7"/>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4C"/>
    <w:rsid w:val="00021270"/>
    <w:rsid w:val="000407E3"/>
    <w:rsid w:val="000B2D17"/>
    <w:rsid w:val="000C30F3"/>
    <w:rsid w:val="000D7390"/>
    <w:rsid w:val="00142433"/>
    <w:rsid w:val="001E37AA"/>
    <w:rsid w:val="00216D14"/>
    <w:rsid w:val="00220F40"/>
    <w:rsid w:val="0025046D"/>
    <w:rsid w:val="00261AF3"/>
    <w:rsid w:val="00267440"/>
    <w:rsid w:val="002D265E"/>
    <w:rsid w:val="002D6913"/>
    <w:rsid w:val="002D6C2C"/>
    <w:rsid w:val="002D6E99"/>
    <w:rsid w:val="003552C6"/>
    <w:rsid w:val="00377DFC"/>
    <w:rsid w:val="003836A9"/>
    <w:rsid w:val="003C2366"/>
    <w:rsid w:val="003F20F7"/>
    <w:rsid w:val="003F469A"/>
    <w:rsid w:val="00423E2F"/>
    <w:rsid w:val="00434EDC"/>
    <w:rsid w:val="00477CA9"/>
    <w:rsid w:val="004C5A42"/>
    <w:rsid w:val="004D300D"/>
    <w:rsid w:val="004F1B62"/>
    <w:rsid w:val="004F2C1D"/>
    <w:rsid w:val="00525107"/>
    <w:rsid w:val="00595E65"/>
    <w:rsid w:val="005E6181"/>
    <w:rsid w:val="00660D37"/>
    <w:rsid w:val="006B3C2E"/>
    <w:rsid w:val="006B610A"/>
    <w:rsid w:val="006C0CFE"/>
    <w:rsid w:val="006F64B1"/>
    <w:rsid w:val="00725675"/>
    <w:rsid w:val="007B64CA"/>
    <w:rsid w:val="007C4807"/>
    <w:rsid w:val="007F0F27"/>
    <w:rsid w:val="008155D9"/>
    <w:rsid w:val="008157AD"/>
    <w:rsid w:val="0084397C"/>
    <w:rsid w:val="00862A41"/>
    <w:rsid w:val="00876666"/>
    <w:rsid w:val="008A2DBE"/>
    <w:rsid w:val="008A32A8"/>
    <w:rsid w:val="008B1DD7"/>
    <w:rsid w:val="008C316A"/>
    <w:rsid w:val="008C5D21"/>
    <w:rsid w:val="00902D65"/>
    <w:rsid w:val="009050AC"/>
    <w:rsid w:val="00907F9A"/>
    <w:rsid w:val="009243A0"/>
    <w:rsid w:val="009865BE"/>
    <w:rsid w:val="009E1420"/>
    <w:rsid w:val="00A13A4C"/>
    <w:rsid w:val="00AC454C"/>
    <w:rsid w:val="00AD16FA"/>
    <w:rsid w:val="00AE3094"/>
    <w:rsid w:val="00AF2CC9"/>
    <w:rsid w:val="00B06C93"/>
    <w:rsid w:val="00B22458"/>
    <w:rsid w:val="00B24C36"/>
    <w:rsid w:val="00B61408"/>
    <w:rsid w:val="00B764A3"/>
    <w:rsid w:val="00B92885"/>
    <w:rsid w:val="00B95F73"/>
    <w:rsid w:val="00BA59D5"/>
    <w:rsid w:val="00BB25BE"/>
    <w:rsid w:val="00BE0B4B"/>
    <w:rsid w:val="00BE344C"/>
    <w:rsid w:val="00C20658"/>
    <w:rsid w:val="00C31753"/>
    <w:rsid w:val="00C34C12"/>
    <w:rsid w:val="00CA490B"/>
    <w:rsid w:val="00DB449B"/>
    <w:rsid w:val="00E4458C"/>
    <w:rsid w:val="00E65509"/>
    <w:rsid w:val="00E84BC1"/>
    <w:rsid w:val="00EC5C01"/>
    <w:rsid w:val="00ED79F2"/>
    <w:rsid w:val="00F44245"/>
    <w:rsid w:val="00F70D85"/>
    <w:rsid w:val="00F878C5"/>
    <w:rsid w:val="00FA7695"/>
    <w:rsid w:val="00FE217E"/>
    <w:rsid w:val="30E7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zh-CN" w:bidi="ar-SA"/>
    </w:rPr>
  </w:style>
  <w:style w:type="paragraph" w:styleId="2">
    <w:name w:val="heading 1"/>
    <w:basedOn w:val="1"/>
    <w:next w:val="1"/>
    <w:link w:val="24"/>
    <w:qFormat/>
    <w:uiPriority w:val="9"/>
    <w:pPr>
      <w:keepNext/>
      <w:keepLines/>
      <w:numPr>
        <w:ilvl w:val="0"/>
        <w:numId w:val="1"/>
      </w:numPr>
      <w:spacing w:before="480" w:after="240" w:line="240" w:lineRule="atLeast"/>
      <w:outlineLvl w:val="0"/>
    </w:pPr>
    <w:rPr>
      <w:rFonts w:ascii="Times" w:hAnsi="Times" w:cs="Times"/>
      <w:b/>
      <w:kern w:val="1"/>
      <w:sz w:val="36"/>
      <w:szCs w:val="20"/>
    </w:rPr>
  </w:style>
  <w:style w:type="paragraph" w:styleId="3">
    <w:name w:val="heading 2"/>
    <w:basedOn w:val="1"/>
    <w:next w:val="1"/>
    <w:link w:val="25"/>
    <w:qFormat/>
    <w:uiPriority w:val="0"/>
    <w:pPr>
      <w:keepNext/>
      <w:keepLines/>
      <w:numPr>
        <w:ilvl w:val="0"/>
        <w:numId w:val="2"/>
      </w:numPr>
      <w:spacing w:before="280" w:after="280" w:line="240" w:lineRule="atLeast"/>
      <w:outlineLvl w:val="1"/>
    </w:pPr>
    <w:rPr>
      <w:rFonts w:ascii="Times" w:hAnsi="Times" w:cs="Times"/>
      <w:b/>
      <w:sz w:val="28"/>
      <w:szCs w:val="2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8"/>
    <w:semiHidden/>
    <w:unhideWhenUsed/>
    <w:uiPriority w:val="99"/>
    <w:rPr>
      <w:rFonts w:ascii="Segoe UI" w:hAnsi="Segoe UI" w:cs="Segoe UI"/>
      <w:sz w:val="18"/>
      <w:szCs w:val="18"/>
    </w:rPr>
  </w:style>
  <w:style w:type="paragraph" w:styleId="7">
    <w:name w:val="Body Text"/>
    <w:basedOn w:val="1"/>
    <w:link w:val="27"/>
    <w:uiPriority w:val="0"/>
    <w:pPr>
      <w:spacing w:line="480" w:lineRule="auto"/>
    </w:pPr>
    <w:rPr>
      <w:szCs w:val="20"/>
    </w:rPr>
  </w:style>
  <w:style w:type="paragraph" w:styleId="8">
    <w:name w:val="Body Text 2"/>
    <w:basedOn w:val="1"/>
    <w:link w:val="31"/>
    <w:uiPriority w:val="0"/>
    <w:pPr>
      <w:tabs>
        <w:tab w:val="left" w:pos="360"/>
      </w:tabs>
    </w:pPr>
    <w:rPr>
      <w:szCs w:val="20"/>
    </w:rPr>
  </w:style>
  <w:style w:type="paragraph" w:styleId="9">
    <w:name w:val="Body Text 3"/>
    <w:basedOn w:val="1"/>
    <w:link w:val="33"/>
    <w:uiPriority w:val="0"/>
    <w:rPr>
      <w:szCs w:val="20"/>
    </w:rPr>
  </w:style>
  <w:style w:type="paragraph" w:styleId="10">
    <w:name w:val="Body Text Indent 2"/>
    <w:basedOn w:val="1"/>
    <w:link w:val="32"/>
    <w:uiPriority w:val="0"/>
    <w:pPr>
      <w:tabs>
        <w:tab w:val="left" w:pos="720"/>
      </w:tabs>
      <w:spacing w:line="480" w:lineRule="auto"/>
      <w:ind w:left="720" w:hanging="720"/>
    </w:pPr>
    <w:rPr>
      <w:szCs w:val="20"/>
    </w:rPr>
  </w:style>
  <w:style w:type="paragraph" w:styleId="11">
    <w:name w:val="caption"/>
    <w:basedOn w:val="1"/>
    <w:next w:val="1"/>
    <w:qFormat/>
    <w:uiPriority w:val="0"/>
    <w:pPr>
      <w:spacing w:before="120" w:after="120"/>
    </w:pPr>
    <w:rPr>
      <w:b/>
      <w:szCs w:val="20"/>
    </w:rPr>
  </w:style>
  <w:style w:type="character" w:styleId="12">
    <w:name w:val="annotation reference"/>
    <w:semiHidden/>
    <w:unhideWhenUsed/>
    <w:uiPriority w:val="99"/>
    <w:rPr>
      <w:sz w:val="16"/>
      <w:szCs w:val="16"/>
    </w:rPr>
  </w:style>
  <w:style w:type="paragraph" w:styleId="13">
    <w:name w:val="annotation text"/>
    <w:basedOn w:val="1"/>
    <w:link w:val="37"/>
    <w:semiHidden/>
    <w:unhideWhenUsed/>
    <w:uiPriority w:val="99"/>
    <w:rPr>
      <w:sz w:val="20"/>
      <w:szCs w:val="20"/>
    </w:rPr>
  </w:style>
  <w:style w:type="paragraph" w:styleId="14">
    <w:name w:val="annotation subject"/>
    <w:basedOn w:val="13"/>
    <w:next w:val="13"/>
    <w:link w:val="39"/>
    <w:semiHidden/>
    <w:unhideWhenUsed/>
    <w:uiPriority w:val="99"/>
    <w:rPr>
      <w:b/>
      <w:bCs/>
    </w:rPr>
  </w:style>
  <w:style w:type="paragraph" w:styleId="15">
    <w:name w:val="footer"/>
    <w:basedOn w:val="1"/>
    <w:link w:val="28"/>
    <w:uiPriority w:val="0"/>
    <w:pPr>
      <w:tabs>
        <w:tab w:val="center" w:pos="4320"/>
        <w:tab w:val="right" w:pos="8640"/>
      </w:tabs>
    </w:pPr>
    <w:rPr>
      <w:rFonts w:eastAsia="SimSun"/>
    </w:rPr>
  </w:style>
  <w:style w:type="character" w:styleId="16">
    <w:name w:val="footnote reference"/>
    <w:semiHidden/>
    <w:unhideWhenUsed/>
    <w:uiPriority w:val="99"/>
    <w:rPr>
      <w:vertAlign w:val="superscript"/>
    </w:rPr>
  </w:style>
  <w:style w:type="paragraph" w:styleId="17">
    <w:name w:val="footnote text"/>
    <w:basedOn w:val="1"/>
    <w:link w:val="30"/>
    <w:uiPriority w:val="99"/>
    <w:rPr>
      <w:sz w:val="20"/>
      <w:szCs w:val="20"/>
    </w:rPr>
  </w:style>
  <w:style w:type="paragraph" w:styleId="18">
    <w:name w:val="header"/>
    <w:basedOn w:val="1"/>
    <w:link w:val="29"/>
    <w:uiPriority w:val="0"/>
    <w:pPr>
      <w:tabs>
        <w:tab w:val="center" w:pos="4320"/>
        <w:tab w:val="right" w:pos="8640"/>
      </w:tabs>
    </w:pPr>
    <w:rPr>
      <w:szCs w:val="20"/>
    </w:rPr>
  </w:style>
  <w:style w:type="character" w:styleId="19">
    <w:name w:val="Hyperlink"/>
    <w:basedOn w:val="4"/>
    <w:unhideWhenUsed/>
    <w:uiPriority w:val="99"/>
    <w:rPr>
      <w:color w:val="0563C1" w:themeColor="hyperlink"/>
      <w:u w:val="single"/>
      <w14:textFill>
        <w14:solidFill>
          <w14:schemeClr w14:val="hlink"/>
        </w14:solidFill>
      </w14:textFill>
    </w:rPr>
  </w:style>
  <w:style w:type="character" w:styleId="20">
    <w:name w:val="page number"/>
    <w:basedOn w:val="4"/>
    <w:uiPriority w:val="0"/>
  </w:style>
  <w:style w:type="paragraph" w:styleId="21">
    <w:name w:val="toa heading"/>
    <w:basedOn w:val="1"/>
    <w:next w:val="1"/>
    <w:uiPriority w:val="0"/>
    <w:pPr>
      <w:keepNext/>
      <w:suppressLineNumbers/>
      <w:spacing w:before="240" w:after="120"/>
      <w:jc w:val="center"/>
    </w:pPr>
    <w:rPr>
      <w:rFonts w:eastAsia="MS PGothic" w:cs="Tahoma"/>
      <w:b/>
      <w:bCs/>
      <w:sz w:val="32"/>
      <w:szCs w:val="32"/>
    </w:rPr>
  </w:style>
  <w:style w:type="paragraph" w:styleId="22">
    <w:name w:val="toc 1"/>
    <w:basedOn w:val="1"/>
    <w:next w:val="1"/>
    <w:uiPriority w:val="39"/>
  </w:style>
  <w:style w:type="paragraph" w:styleId="23">
    <w:name w:val="toc 2"/>
    <w:basedOn w:val="1"/>
    <w:next w:val="1"/>
    <w:uiPriority w:val="39"/>
    <w:pPr>
      <w:tabs>
        <w:tab w:val="right" w:leader="dot" w:pos="9600"/>
      </w:tabs>
      <w:ind w:left="240"/>
    </w:pPr>
  </w:style>
  <w:style w:type="character" w:customStyle="1" w:styleId="24">
    <w:name w:val="Heading 1 Char"/>
    <w:basedOn w:val="4"/>
    <w:link w:val="2"/>
    <w:uiPriority w:val="9"/>
    <w:rPr>
      <w:rFonts w:ascii="Times" w:hAnsi="Times" w:eastAsia="Times New Roman" w:cs="Times"/>
      <w:b/>
      <w:kern w:val="1"/>
      <w:sz w:val="36"/>
      <w:szCs w:val="20"/>
      <w:lang w:eastAsia="zh-CN"/>
    </w:rPr>
  </w:style>
  <w:style w:type="character" w:customStyle="1" w:styleId="25">
    <w:name w:val="Heading 2 Char"/>
    <w:basedOn w:val="4"/>
    <w:link w:val="3"/>
    <w:uiPriority w:val="0"/>
    <w:rPr>
      <w:rFonts w:ascii="Times" w:hAnsi="Times" w:eastAsia="Times New Roman" w:cs="Times"/>
      <w:b/>
      <w:sz w:val="28"/>
      <w:szCs w:val="20"/>
      <w:lang w:eastAsia="zh-CN"/>
    </w:rPr>
  </w:style>
  <w:style w:type="character" w:customStyle="1" w:styleId="26">
    <w:name w:val="Index Link"/>
    <w:uiPriority w:val="0"/>
  </w:style>
  <w:style w:type="character" w:customStyle="1" w:styleId="27">
    <w:name w:val="Body Text Char"/>
    <w:basedOn w:val="4"/>
    <w:link w:val="7"/>
    <w:uiPriority w:val="0"/>
    <w:rPr>
      <w:rFonts w:ascii="Times New Roman" w:hAnsi="Times New Roman" w:eastAsia="Times New Roman" w:cs="Times New Roman"/>
      <w:sz w:val="24"/>
      <w:szCs w:val="20"/>
      <w:lang w:eastAsia="zh-CN"/>
    </w:rPr>
  </w:style>
  <w:style w:type="character" w:customStyle="1" w:styleId="28">
    <w:name w:val="Footer Char"/>
    <w:basedOn w:val="4"/>
    <w:link w:val="15"/>
    <w:uiPriority w:val="0"/>
    <w:rPr>
      <w:rFonts w:ascii="Times New Roman" w:hAnsi="Times New Roman" w:eastAsia="SimSun" w:cs="Times New Roman"/>
      <w:sz w:val="24"/>
      <w:szCs w:val="24"/>
      <w:lang w:eastAsia="zh-CN"/>
    </w:rPr>
  </w:style>
  <w:style w:type="character" w:customStyle="1" w:styleId="29">
    <w:name w:val="Header Char"/>
    <w:basedOn w:val="4"/>
    <w:link w:val="18"/>
    <w:uiPriority w:val="0"/>
    <w:rPr>
      <w:rFonts w:ascii="Times New Roman" w:hAnsi="Times New Roman" w:eastAsia="Times New Roman" w:cs="Times New Roman"/>
      <w:sz w:val="24"/>
      <w:szCs w:val="20"/>
      <w:lang w:eastAsia="zh-CN"/>
    </w:rPr>
  </w:style>
  <w:style w:type="character" w:customStyle="1" w:styleId="30">
    <w:name w:val="Footnote Text Char"/>
    <w:basedOn w:val="4"/>
    <w:link w:val="17"/>
    <w:uiPriority w:val="99"/>
    <w:rPr>
      <w:rFonts w:ascii="Times New Roman" w:hAnsi="Times New Roman" w:eastAsia="Times New Roman" w:cs="Times New Roman"/>
      <w:sz w:val="20"/>
      <w:szCs w:val="20"/>
      <w:lang w:eastAsia="zh-CN"/>
    </w:rPr>
  </w:style>
  <w:style w:type="character" w:customStyle="1" w:styleId="31">
    <w:name w:val="Body Text 2 Char"/>
    <w:basedOn w:val="4"/>
    <w:link w:val="8"/>
    <w:uiPriority w:val="0"/>
    <w:rPr>
      <w:rFonts w:ascii="Times New Roman" w:hAnsi="Times New Roman" w:eastAsia="Times New Roman" w:cs="Times New Roman"/>
      <w:sz w:val="24"/>
      <w:szCs w:val="20"/>
      <w:lang w:eastAsia="zh-CN"/>
    </w:rPr>
  </w:style>
  <w:style w:type="character" w:customStyle="1" w:styleId="32">
    <w:name w:val="Body Text Indent 2 Char"/>
    <w:basedOn w:val="4"/>
    <w:link w:val="10"/>
    <w:uiPriority w:val="0"/>
    <w:rPr>
      <w:rFonts w:ascii="Times New Roman" w:hAnsi="Times New Roman" w:eastAsia="Times New Roman" w:cs="Times New Roman"/>
      <w:sz w:val="24"/>
      <w:szCs w:val="20"/>
      <w:lang w:eastAsia="zh-CN"/>
    </w:rPr>
  </w:style>
  <w:style w:type="character" w:customStyle="1" w:styleId="33">
    <w:name w:val="Body Text 3 Char"/>
    <w:basedOn w:val="4"/>
    <w:link w:val="9"/>
    <w:uiPriority w:val="0"/>
    <w:rPr>
      <w:rFonts w:ascii="Times New Roman" w:hAnsi="Times New Roman" w:eastAsia="Times New Roman" w:cs="Times New Roman"/>
      <w:sz w:val="24"/>
      <w:szCs w:val="20"/>
      <w:lang w:eastAsia="zh-CN"/>
    </w:rPr>
  </w:style>
  <w:style w:type="paragraph" w:styleId="34">
    <w:name w:val="List Paragraph"/>
    <w:basedOn w:val="1"/>
    <w:qFormat/>
    <w:uiPriority w:val="34"/>
    <w:pPr>
      <w:suppressAutoHyphens w:val="0"/>
      <w:spacing w:after="160" w:line="259" w:lineRule="auto"/>
      <w:ind w:left="720"/>
      <w:contextualSpacing/>
    </w:pPr>
    <w:rPr>
      <w:rFonts w:ascii="Calibri" w:hAnsi="Calibri" w:eastAsia="Calibri"/>
      <w:sz w:val="22"/>
      <w:szCs w:val="22"/>
      <w:lang w:eastAsia="en-US"/>
    </w:rPr>
  </w:style>
  <w:style w:type="paragraph" w:customStyle="1" w:styleId="35">
    <w:name w:val="Bibliography"/>
    <w:basedOn w:val="1"/>
    <w:next w:val="1"/>
    <w:unhideWhenUsed/>
    <w:uiPriority w:val="37"/>
  </w:style>
  <w:style w:type="character" w:customStyle="1" w:styleId="36">
    <w:name w:val="lrzxr"/>
    <w:uiPriority w:val="0"/>
  </w:style>
  <w:style w:type="character" w:customStyle="1" w:styleId="37">
    <w:name w:val="Comment Text Char"/>
    <w:basedOn w:val="4"/>
    <w:link w:val="13"/>
    <w:semiHidden/>
    <w:uiPriority w:val="99"/>
    <w:rPr>
      <w:rFonts w:ascii="Times New Roman" w:hAnsi="Times New Roman" w:eastAsia="Times New Roman" w:cs="Times New Roman"/>
      <w:sz w:val="20"/>
      <w:szCs w:val="20"/>
      <w:lang w:eastAsia="zh-CN"/>
    </w:rPr>
  </w:style>
  <w:style w:type="character" w:customStyle="1" w:styleId="38">
    <w:name w:val="Balloon Text Char"/>
    <w:basedOn w:val="4"/>
    <w:link w:val="6"/>
    <w:semiHidden/>
    <w:uiPriority w:val="99"/>
    <w:rPr>
      <w:rFonts w:ascii="Segoe UI" w:hAnsi="Segoe UI" w:eastAsia="Times New Roman" w:cs="Segoe UI"/>
      <w:sz w:val="18"/>
      <w:szCs w:val="18"/>
      <w:lang w:eastAsia="zh-CN"/>
    </w:rPr>
  </w:style>
  <w:style w:type="character" w:customStyle="1" w:styleId="39">
    <w:name w:val="Comment Subject Char"/>
    <w:basedOn w:val="37"/>
    <w:link w:val="14"/>
    <w:semiHidden/>
    <w:uiPriority w:val="99"/>
    <w:rPr>
      <w:rFonts w:ascii="Times New Roman" w:hAnsi="Times New Roman" w:eastAsia="Times New Roman" w:cs="Times New Roman"/>
      <w:b/>
      <w:bCs/>
      <w:sz w:val="2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1547</Words>
  <Characters>8822</Characters>
  <Lines>73</Lines>
  <Paragraphs>20</Paragraphs>
  <TotalTime>367</TotalTime>
  <ScaleCrop>false</ScaleCrop>
  <LinksUpToDate>false</LinksUpToDate>
  <CharactersWithSpaces>10349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2021-02-22T09:31:00Z</dcterms:created>
  <dc:creator>Admin</dc:creator>
  <cp:lastModifiedBy>ACER</cp:lastModifiedBy>
  <dcterms:modified xsi:type="dcterms:W3CDTF">2021-10-01T12:36:16Z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064AB486A16A4AA289CF8616D4906AA2</vt:lpwstr>
  </property>
</Properties>
</file>